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spacing w:after="150"/>
        <w:rPr>
          <w:rFonts w:ascii="Helvetica" w:eastAsia="Helvetica" w:hAnsi="PingFangSC-Semibold" w:cs="Helvetica"/>
          <w:b w:val="0"/>
          <w:color w:val="18191A"/>
          <w:spacing w:val="0"/>
          <w:kern w:val="0"/>
          <w:sz w:val="30"/>
          <w:szCs w:val="24"/>
          <w:highlight w:val="white"/>
        </w:rPr>
      </w:pPr>
      <w:r>
        <w:rPr>
          <w:rFonts w:ascii="PingFangSC-Semibold" w:eastAsia="PingFangSC-Semibold" w:hAnsi="PingFangSC-Semibold" w:cs="PingFangSC-Semibold"/>
          <w:b/>
          <w:color w:val="18191A"/>
          <w:spacing w:val="0"/>
          <w:kern w:val="0"/>
          <w:sz w:val="30"/>
          <w:szCs w:val="24"/>
          <w:highlight w:val="white"/>
        </w:rPr>
        <w:t>近世</w:t>
      </w:r>
      <w:r>
        <w:rPr>
          <w:rFonts w:ascii="PingFangSC-Regular" w:eastAsia="PingFangSC-Regular" w:hAnsi="PingFangSC-Semibold" w:cs="PingFangSC-Regular"/>
          <w:b w:val="0"/>
          <w:color w:val="18191A"/>
          <w:spacing w:val="0"/>
          <w:kern w:val="0"/>
          <w:sz w:val="30"/>
          <w:szCs w:val="24"/>
          <w:highlight w:val="white"/>
        </w:rPr>
        <w:t>（英语：</w:t>
      </w:r>
      <w:r>
        <w:rPr>
          <w:rFonts w:ascii="Helvetica" w:eastAsia="Helvetica" w:hAnsi="PingFangSC-Semibold" w:cs="Helvetica"/>
          <w:b w:val="0"/>
          <w:color w:val="18191A"/>
          <w:spacing w:val="0"/>
          <w:kern w:val="0"/>
          <w:sz w:val="30"/>
          <w:szCs w:val="24"/>
          <w:highlight w:val="white"/>
        </w:rPr>
        <w:t>early modern period</w:t>
      </w:r>
      <w:r>
        <w:rPr>
          <w:rFonts w:ascii="PingFangSC-Regular" w:eastAsia="PingFangSC-Regular" w:hAnsi="PingFangSC-Semibold" w:cs="PingFangSC-Regular"/>
          <w:b w:val="0"/>
          <w:color w:val="18191A"/>
          <w:spacing w:val="0"/>
          <w:kern w:val="0"/>
          <w:sz w:val="30"/>
          <w:szCs w:val="24"/>
          <w:highlight w:val="white"/>
        </w:rPr>
        <w:t>），又译</w:t>
      </w:r>
      <w:r>
        <w:rPr>
          <w:rFonts w:ascii="PingFangSC-Semibold" w:eastAsia="PingFangSC-Semibold" w:hAnsi="PingFangSC-Semibold" w:cs="PingFangSC-Semibold"/>
          <w:b/>
          <w:color w:val="18191A"/>
          <w:spacing w:val="0"/>
          <w:kern w:val="0"/>
          <w:sz w:val="30"/>
          <w:szCs w:val="24"/>
          <w:highlight w:val="white"/>
        </w:rPr>
        <w:t>近代早期</w:t>
      </w:r>
      <w:r>
        <w:rPr>
          <w:rFonts w:ascii="PingFangSC-Regular" w:eastAsia="PingFangSC-Regular" w:hAnsi="PingFangSC-Semibold" w:cs="PingFangSC-Regular"/>
          <w:b w:val="0"/>
          <w:color w:val="18191A"/>
          <w:spacing w:val="0"/>
          <w:kern w:val="0"/>
          <w:sz w:val="30"/>
          <w:szCs w:val="24"/>
          <w:highlight w:val="white"/>
        </w:rPr>
        <w:t>，</w:t>
      </w:r>
      <w:hyperlink r:id="rId4" w:history="1">
        <w:r>
          <w:rPr>
            <w:rFonts w:ascii="PingFangSC-Regular" w:eastAsia="PingFangSC-Regular" w:hAnsi="PingFangSC-Semibold" w:cs="PingFangSC-Regular"/>
            <w:b w:val="0"/>
            <w:color w:val="0A006D"/>
            <w:spacing w:val="0"/>
            <w:kern w:val="0"/>
            <w:sz w:val="30"/>
            <w:szCs w:val="24"/>
            <w:highlight w:val="white"/>
          </w:rPr>
          <w:t>历史学</w:t>
        </w:r>
      </w:hyperlink>
      <w:r>
        <w:rPr>
          <w:rFonts w:ascii="PingFangSC-Regular" w:eastAsia="PingFangSC-Regular" w:hAnsi="PingFangSC-Semibold" w:cs="PingFangSC-Regular"/>
          <w:b w:val="0"/>
          <w:color w:val="18191A"/>
          <w:spacing w:val="0"/>
          <w:kern w:val="0"/>
          <w:sz w:val="30"/>
          <w:szCs w:val="24"/>
          <w:highlight w:val="white"/>
        </w:rPr>
        <w:t>上的一种分期法，指</w:t>
      </w:r>
      <w:hyperlink r:id="rId5" w:history="1">
        <w:r>
          <w:rPr>
            <w:rFonts w:ascii="PingFangSC-Regular" w:eastAsia="PingFangSC-Regular" w:hAnsi="PingFangSC-Semibold" w:cs="PingFangSC-Regular"/>
            <w:b w:val="0"/>
            <w:color w:val="0A006D"/>
            <w:spacing w:val="0"/>
            <w:kern w:val="0"/>
            <w:sz w:val="30"/>
            <w:szCs w:val="24"/>
            <w:highlight w:val="white"/>
          </w:rPr>
          <w:t>中世纪</w:t>
        </w:r>
      </w:hyperlink>
      <w:r>
        <w:rPr>
          <w:rFonts w:ascii="PingFangSC-Regular" w:eastAsia="PingFangSC-Regular" w:hAnsi="PingFangSC-Semibold" w:cs="PingFangSC-Regular"/>
          <w:b w:val="0"/>
          <w:color w:val="18191A"/>
          <w:spacing w:val="0"/>
          <w:kern w:val="0"/>
          <w:sz w:val="30"/>
          <w:szCs w:val="24"/>
          <w:highlight w:val="white"/>
        </w:rPr>
        <w:t>之后，</w:t>
      </w:r>
      <w:hyperlink r:id="rId6" w:history="1">
        <w:r>
          <w:rPr>
            <w:rFonts w:ascii="PingFangSC-Regular" w:eastAsia="PingFangSC-Regular" w:hAnsi="PingFangSC-Semibold" w:cs="PingFangSC-Regular"/>
            <w:b w:val="0"/>
            <w:color w:val="0A006D"/>
            <w:spacing w:val="0"/>
            <w:kern w:val="0"/>
            <w:sz w:val="30"/>
            <w:szCs w:val="24"/>
            <w:highlight w:val="white"/>
          </w:rPr>
          <w:t>现代</w:t>
        </w:r>
      </w:hyperlink>
      <w:r>
        <w:rPr>
          <w:rFonts w:ascii="PingFangSC-Regular" w:eastAsia="PingFangSC-Regular" w:hAnsi="PingFangSC-Semibold" w:cs="PingFangSC-Regular"/>
          <w:b w:val="0"/>
          <w:color w:val="18191A"/>
          <w:spacing w:val="0"/>
          <w:kern w:val="0"/>
          <w:sz w:val="30"/>
          <w:szCs w:val="24"/>
          <w:highlight w:val="white"/>
        </w:rPr>
        <w:t>（</w:t>
      </w:r>
      <w:r>
        <w:rPr>
          <w:rFonts w:ascii="Helvetica" w:eastAsia="Helvetica" w:hAnsi="PingFangSC-Semibold" w:cs="Helvetica"/>
          <w:b w:val="0"/>
          <w:color w:val="18191A"/>
          <w:spacing w:val="0"/>
          <w:kern w:val="0"/>
          <w:sz w:val="30"/>
          <w:szCs w:val="24"/>
          <w:highlight w:val="white"/>
        </w:rPr>
        <w:t>modern</w:t>
      </w:r>
      <w:r>
        <w:rPr>
          <w:rFonts w:ascii="PingFangSC-Regular" w:eastAsia="PingFangSC-Regular" w:hAnsi="PingFangSC-Semibold" w:cs="PingFangSC-Regular"/>
          <w:b w:val="0"/>
          <w:color w:val="18191A"/>
          <w:spacing w:val="0"/>
          <w:kern w:val="0"/>
          <w:sz w:val="30"/>
          <w:szCs w:val="24"/>
          <w:highlight w:val="white"/>
        </w:rPr>
        <w:t>，又译近代）之前这个时期。起源于欧洲历史学界，将人类历史分为四阶段（古代，中世纪，近世，近代）的习惯分期法。这个概念盛行于</w:t>
      </w:r>
      <w:hyperlink r:id="rId7" w:history="1">
        <w:r>
          <w:rPr>
            <w:rFonts w:ascii="PingFangSC-Regular" w:eastAsia="PingFangSC-Regular" w:hAnsi="PingFangSC-Semibold" w:cs="PingFangSC-Regular"/>
            <w:b w:val="0"/>
            <w:color w:val="0A006D"/>
            <w:spacing w:val="0"/>
            <w:kern w:val="0"/>
            <w:sz w:val="30"/>
            <w:szCs w:val="24"/>
            <w:highlight w:val="white"/>
          </w:rPr>
          <w:t>欧洲史</w:t>
        </w:r>
      </w:hyperlink>
      <w:r>
        <w:rPr>
          <w:rFonts w:ascii="PingFangSC-Regular" w:eastAsia="PingFangSC-Regular" w:hAnsi="PingFangSC-Semibold" w:cs="PingFangSC-Regular"/>
          <w:b w:val="0"/>
          <w:color w:val="18191A"/>
          <w:spacing w:val="0"/>
          <w:kern w:val="0"/>
          <w:sz w:val="30"/>
          <w:szCs w:val="24"/>
          <w:highlight w:val="white"/>
        </w:rPr>
        <w:t>与</w:t>
      </w:r>
      <w:hyperlink r:id="rId8" w:history="1">
        <w:r>
          <w:rPr>
            <w:rFonts w:ascii="PingFangSC-Regular" w:eastAsia="PingFangSC-Regular" w:hAnsi="PingFangSC-Semibold" w:cs="PingFangSC-Regular"/>
            <w:b w:val="0"/>
            <w:color w:val="0A006D"/>
            <w:spacing w:val="0"/>
            <w:kern w:val="0"/>
            <w:sz w:val="30"/>
            <w:szCs w:val="24"/>
            <w:highlight w:val="white"/>
          </w:rPr>
          <w:t>日本史</w:t>
        </w:r>
      </w:hyperlink>
      <w:r>
        <w:rPr>
          <w:rFonts w:ascii="PingFangSC-Regular" w:eastAsia="PingFangSC-Regular" w:hAnsi="PingFangSC-Semibold" w:cs="PingFangSC-Regular"/>
          <w:b w:val="0"/>
          <w:color w:val="18191A"/>
          <w:spacing w:val="0"/>
          <w:kern w:val="0"/>
          <w:sz w:val="30"/>
          <w:szCs w:val="24"/>
          <w:highlight w:val="white"/>
        </w:rPr>
        <w:t>，但在</w:t>
      </w:r>
      <w:hyperlink r:id="rId9" w:history="1">
        <w:r>
          <w:rPr>
            <w:rFonts w:ascii="PingFangSC-Regular" w:eastAsia="PingFangSC-Regular" w:hAnsi="PingFangSC-Semibold" w:cs="PingFangSC-Regular"/>
            <w:b w:val="0"/>
            <w:color w:val="0A006D"/>
            <w:spacing w:val="0"/>
            <w:kern w:val="0"/>
            <w:sz w:val="30"/>
            <w:szCs w:val="24"/>
            <w:highlight w:val="white"/>
          </w:rPr>
          <w:t>中国史</w:t>
        </w:r>
      </w:hyperlink>
      <w:r>
        <w:rPr>
          <w:rFonts w:ascii="PingFangSC-Regular" w:eastAsia="PingFangSC-Regular" w:hAnsi="PingFangSC-Semibold" w:cs="PingFangSC-Regular"/>
          <w:b w:val="0"/>
          <w:color w:val="18191A"/>
          <w:spacing w:val="0"/>
          <w:kern w:val="0"/>
          <w:sz w:val="30"/>
          <w:szCs w:val="24"/>
          <w:highlight w:val="white"/>
        </w:rPr>
        <w:t>部分，其定义与适用则有所不同。</w:t>
      </w:r>
    </w:p>
    <w:p>
      <w:pPr>
        <w:spacing w:after="150"/>
        <w:rPr>
          <w:rFonts w:ascii="PingFangSC-Regular" w:eastAsia="PingFangSC-Regular" w:hAnsi="PingFangSC-Semibold" w:cs="PingFangSC-Regular"/>
          <w:b w:val="0"/>
          <w:color w:val="18191A"/>
          <w:spacing w:val="0"/>
          <w:kern w:val="0"/>
          <w:sz w:val="30"/>
          <w:szCs w:val="24"/>
          <w:highlight w:val="white"/>
        </w:rPr>
      </w:pPr>
      <w:r>
        <w:rPr>
          <w:rFonts w:ascii="PingFangSC-Regular" w:eastAsia="PingFangSC-Regular" w:hAnsi="PingFangSC-Semibold" w:cs="PingFangSC-Regular"/>
          <w:b w:val="0"/>
          <w:color w:val="18191A"/>
          <w:spacing w:val="0"/>
          <w:kern w:val="0"/>
          <w:sz w:val="30"/>
          <w:szCs w:val="24"/>
          <w:highlight w:val="white"/>
        </w:rPr>
        <w:t>英语：</w:t>
      </w:r>
      <w:r>
        <w:rPr>
          <w:rFonts w:ascii="Helvetica" w:eastAsia="Helvetica" w:hAnsi="PingFangSC-Semibold" w:cs="Helvetica"/>
          <w:b w:val="0"/>
          <w:color w:val="18191A"/>
          <w:spacing w:val="0"/>
          <w:kern w:val="0"/>
          <w:sz w:val="30"/>
          <w:szCs w:val="24"/>
          <w:highlight w:val="white"/>
        </w:rPr>
        <w:t>early modern period</w:t>
      </w:r>
      <w:r>
        <w:rPr>
          <w:rFonts w:ascii="PingFangSC-Regular" w:eastAsia="PingFangSC-Regular" w:hAnsi="PingFangSC-Semibold" w:cs="PingFangSC-Regular"/>
          <w:b w:val="0"/>
          <w:color w:val="18191A"/>
          <w:spacing w:val="0"/>
          <w:kern w:val="0"/>
          <w:sz w:val="30"/>
          <w:szCs w:val="24"/>
          <w:highlight w:val="white"/>
        </w:rPr>
        <w:t>有时也被译为</w:t>
      </w:r>
      <w:hyperlink r:id="rId10" w:history="1">
        <w:r>
          <w:rPr>
            <w:rFonts w:ascii="PingFangSC-Regular" w:eastAsia="PingFangSC-Regular" w:hAnsi="PingFangSC-Semibold" w:cs="PingFangSC-Regular"/>
            <w:b w:val="0"/>
            <w:color w:val="0A006D"/>
            <w:spacing w:val="0"/>
            <w:kern w:val="0"/>
            <w:sz w:val="30"/>
            <w:szCs w:val="24"/>
            <w:highlight w:val="white"/>
          </w:rPr>
          <w:t>近代</w:t>
        </w:r>
      </w:hyperlink>
      <w:r>
        <w:rPr>
          <w:rFonts w:ascii="PingFangSC-Regular" w:eastAsia="PingFangSC-Regular" w:hAnsi="PingFangSC-Semibold" w:cs="PingFangSC-Regular"/>
          <w:b w:val="0"/>
          <w:color w:val="18191A"/>
          <w:spacing w:val="0"/>
          <w:kern w:val="0"/>
          <w:sz w:val="30"/>
          <w:szCs w:val="24"/>
          <w:highlight w:val="white"/>
        </w:rPr>
        <w:t>；但是英语：</w:t>
      </w:r>
      <w:r>
        <w:rPr>
          <w:rFonts w:ascii="Helvetica" w:eastAsia="Helvetica" w:hAnsi="PingFangSC-Semibold" w:cs="Helvetica"/>
          <w:b w:val="0"/>
          <w:color w:val="18191A"/>
          <w:spacing w:val="0"/>
          <w:kern w:val="0"/>
          <w:sz w:val="30"/>
          <w:szCs w:val="24"/>
          <w:highlight w:val="white"/>
        </w:rPr>
        <w:t>Modern</w:t>
      </w:r>
      <w:r>
        <w:rPr>
          <w:rFonts w:ascii="PingFangSC-Regular" w:eastAsia="PingFangSC-Regular" w:hAnsi="PingFangSC-Semibold" w:cs="PingFangSC-Regular"/>
          <w:b w:val="0"/>
          <w:color w:val="18191A"/>
          <w:spacing w:val="0"/>
          <w:kern w:val="0"/>
          <w:sz w:val="30"/>
          <w:szCs w:val="24"/>
          <w:highlight w:val="white"/>
        </w:rPr>
        <w:t>也可能被译为近代。这些译名并不统一，需要视上下文及历史学传统才能确定其意义。</w:t>
      </w:r>
    </w:p>
    <w:p>
      <w:pPr>
        <w:spacing w:after="150"/>
        <w:rPr>
          <w:rFonts w:ascii="PingFangSC-Regular" w:eastAsia="PingFangSC-Regular" w:hAnsi="PingFangSC-Semibold" w:cs="PingFangSC-Regular"/>
          <w:b w:val="0"/>
          <w:color w:val="18191A"/>
          <w:spacing w:val="0"/>
          <w:kern w:val="0"/>
          <w:sz w:val="30"/>
          <w:szCs w:val="24"/>
          <w:highlight w:val="white"/>
        </w:rPr>
      </w:pPr>
    </w:p>
    <w:p>
      <w:pPr>
        <w:spacing w:after="150"/>
        <w:rPr>
          <w:rFonts w:ascii="Helvetica" w:eastAsia="Helvetica" w:hAnsi="PingFangSC-Semibold" w:cs="Helvetica"/>
          <w:b w:val="0"/>
          <w:color w:val="18191A"/>
          <w:spacing w:val="0"/>
          <w:kern w:val="0"/>
          <w:sz w:val="30"/>
          <w:szCs w:val="24"/>
          <w:highlight w:val="white"/>
        </w:rPr>
      </w:pPr>
      <w:r>
        <w:rPr>
          <w:rFonts w:ascii="PingFangSC-Regular" w:eastAsia="PingFangSC-Regular" w:hAnsi="PingFangSC-Semibold" w:cs="PingFangSC-Regular"/>
          <w:b w:val="0"/>
          <w:color w:val="18191A"/>
          <w:spacing w:val="0"/>
          <w:kern w:val="0"/>
          <w:sz w:val="30"/>
          <w:szCs w:val="24"/>
          <w:highlight w:val="white"/>
        </w:rPr>
        <w:t>在上古汉语及中古汉语中，已经使用近世这个词，但并不是专有名词，只是用来作为现今世俗的代称</w:t>
      </w:r>
      <w:hyperlink r:id="rId11" w:history="1">
        <w:r>
          <w:rPr>
            <w:rFonts w:ascii="Helvetica" w:eastAsia="Helvetica" w:hAnsi="PingFangSC-Semibold" w:cs="Helvetica"/>
            <w:b w:val="0"/>
            <w:color w:val="0A006D"/>
            <w:spacing w:val="0"/>
            <w:kern w:val="0"/>
            <w:sz w:val="30"/>
            <w:szCs w:val="24"/>
            <w:highlight w:val="white"/>
            <w:vertAlign w:val="superscript"/>
          </w:rPr>
          <w:t>[1]</w:t>
        </w:r>
      </w:hyperlink>
      <w:r>
        <w:rPr>
          <w:rFonts w:ascii="PingFangSC-Regular" w:eastAsia="PingFangSC-Regular" w:hAnsi="PingFangSC-Semibold" w:cs="PingFangSC-Regular"/>
          <w:b w:val="0"/>
          <w:color w:val="18191A"/>
          <w:spacing w:val="0"/>
          <w:kern w:val="0"/>
          <w:sz w:val="30"/>
          <w:szCs w:val="24"/>
          <w:highlight w:val="white"/>
        </w:rPr>
        <w:t>。以近世来汉译英语：</w:t>
      </w:r>
      <w:r>
        <w:rPr>
          <w:rFonts w:ascii="Helvetica" w:eastAsia="Helvetica" w:hAnsi="PingFangSC-Semibold" w:cs="Helvetica"/>
          <w:b w:val="0"/>
          <w:color w:val="18191A"/>
          <w:spacing w:val="0"/>
          <w:kern w:val="0"/>
          <w:sz w:val="30"/>
          <w:szCs w:val="24"/>
          <w:highlight w:val="white"/>
        </w:rPr>
        <w:t>early modern</w:t>
      </w:r>
      <w:r>
        <w:rPr>
          <w:rFonts w:ascii="PingFangSC-Regular" w:eastAsia="PingFangSC-Regular" w:hAnsi="PingFangSC-Semibold" w:cs="PingFangSC-Regular"/>
          <w:b w:val="0"/>
          <w:color w:val="18191A"/>
          <w:spacing w:val="0"/>
          <w:kern w:val="0"/>
          <w:sz w:val="30"/>
          <w:szCs w:val="24"/>
          <w:highlight w:val="white"/>
        </w:rPr>
        <w:t>这个名词，始于日本的</w:t>
      </w:r>
      <w:hyperlink r:id="rId12" w:history="1">
        <w:r>
          <w:rPr>
            <w:rFonts w:ascii="PingFangSC-Regular" w:eastAsia="PingFangSC-Regular" w:hAnsi="PingFangSC-Semibold" w:cs="PingFangSC-Regular"/>
            <w:b w:val="0"/>
            <w:color w:val="0A006D"/>
            <w:spacing w:val="0"/>
            <w:kern w:val="0"/>
            <w:sz w:val="30"/>
            <w:szCs w:val="24"/>
            <w:highlight w:val="white"/>
          </w:rPr>
          <w:t>内藤湖南</w:t>
        </w:r>
      </w:hyperlink>
      <w:r>
        <w:rPr>
          <w:rFonts w:ascii="PingFangSC-Regular" w:eastAsia="PingFangSC-Regular" w:hAnsi="PingFangSC-Semibold" w:cs="PingFangSC-Regular"/>
          <w:b w:val="0"/>
          <w:color w:val="18191A"/>
          <w:spacing w:val="0"/>
          <w:kern w:val="0"/>
          <w:sz w:val="30"/>
          <w:szCs w:val="24"/>
          <w:highlight w:val="white"/>
        </w:rPr>
        <w:t>，并用于中国史研究上，与用于西洋史研究的近代一词相对应</w:t>
      </w:r>
      <w:hyperlink r:id="rId13" w:history="1">
        <w:r>
          <w:rPr>
            <w:rFonts w:ascii="Helvetica" w:eastAsia="Helvetica" w:hAnsi="PingFangSC-Semibold" w:cs="Helvetica"/>
            <w:b w:val="0"/>
            <w:color w:val="0A006D"/>
            <w:spacing w:val="0"/>
            <w:kern w:val="0"/>
            <w:sz w:val="30"/>
            <w:szCs w:val="24"/>
            <w:highlight w:val="white"/>
            <w:vertAlign w:val="superscript"/>
          </w:rPr>
          <w:t>[2]</w:t>
        </w:r>
      </w:hyperlink>
      <w:r>
        <w:rPr>
          <w:rFonts w:ascii="PingFangSC-Regular" w:eastAsia="PingFangSC-Regular" w:hAnsi="PingFangSC-Semibold" w:cs="PingFangSC-Regular"/>
          <w:b w:val="0"/>
          <w:color w:val="18191A"/>
          <w:spacing w:val="0"/>
          <w:kern w:val="0"/>
          <w:sz w:val="30"/>
          <w:szCs w:val="24"/>
          <w:highlight w:val="white"/>
        </w:rPr>
        <w:t>。之后经</w:t>
      </w:r>
      <w:hyperlink r:id="rId14" w:history="1">
        <w:r>
          <w:rPr>
            <w:rFonts w:ascii="PingFangSC-Regular" w:eastAsia="PingFangSC-Regular" w:hAnsi="PingFangSC-Semibold" w:cs="PingFangSC-Regular"/>
            <w:b w:val="0"/>
            <w:color w:val="0A006D"/>
            <w:spacing w:val="0"/>
            <w:kern w:val="0"/>
            <w:sz w:val="30"/>
            <w:szCs w:val="24"/>
            <w:highlight w:val="white"/>
          </w:rPr>
          <w:t>梁启超</w:t>
        </w:r>
      </w:hyperlink>
      <w:r>
        <w:rPr>
          <w:rFonts w:ascii="PingFangSC-Regular" w:eastAsia="PingFangSC-Regular" w:hAnsi="PingFangSC-Semibold" w:cs="PingFangSC-Regular"/>
          <w:b w:val="0"/>
          <w:color w:val="18191A"/>
          <w:spacing w:val="0"/>
          <w:kern w:val="0"/>
          <w:sz w:val="30"/>
          <w:szCs w:val="24"/>
          <w:highlight w:val="white"/>
        </w:rPr>
        <w:t>等人传入中国</w:t>
      </w:r>
      <w:hyperlink r:id="rId15" w:history="1">
        <w:r>
          <w:rPr>
            <w:rFonts w:ascii="Helvetica" w:eastAsia="Helvetica" w:hAnsi="PingFangSC-Semibold" w:cs="Helvetica"/>
            <w:b w:val="0"/>
            <w:color w:val="0A006D"/>
            <w:spacing w:val="0"/>
            <w:kern w:val="0"/>
            <w:sz w:val="30"/>
            <w:szCs w:val="24"/>
            <w:highlight w:val="white"/>
            <w:vertAlign w:val="superscript"/>
          </w:rPr>
          <w:t>[3]</w:t>
        </w:r>
      </w:hyperlink>
      <w:r>
        <w:rPr>
          <w:rFonts w:ascii="PingFangSC-Regular" w:eastAsia="PingFangSC-Regular" w:hAnsi="PingFangSC-Semibold" w:cs="PingFangSC-Regular"/>
          <w:b w:val="0"/>
          <w:color w:val="18191A"/>
          <w:spacing w:val="0"/>
          <w:kern w:val="0"/>
          <w:sz w:val="30"/>
          <w:szCs w:val="24"/>
          <w:highlight w:val="white"/>
        </w:rPr>
        <w:t>。但在传入之初，近世与近代的意义还没有确定下来，例如，梁启超认为，由乾隆、嘉庆时代至他所处的时代为近世，也就是将近世当成现代（</w:t>
      </w:r>
      <w:r>
        <w:rPr>
          <w:rFonts w:ascii="Helvetica" w:eastAsia="Helvetica" w:hAnsi="PingFangSC-Semibold" w:cs="Helvetica"/>
          <w:b w:val="0"/>
          <w:color w:val="18191A"/>
          <w:spacing w:val="0"/>
          <w:kern w:val="0"/>
          <w:sz w:val="30"/>
          <w:szCs w:val="24"/>
          <w:highlight w:val="white"/>
        </w:rPr>
        <w:t>Modern</w:t>
      </w:r>
      <w:r>
        <w:rPr>
          <w:rFonts w:ascii="PingFangSC-Regular" w:eastAsia="PingFangSC-Regular" w:hAnsi="PingFangSC-Semibold" w:cs="PingFangSC-Regular"/>
          <w:b w:val="0"/>
          <w:color w:val="18191A"/>
          <w:spacing w:val="0"/>
          <w:kern w:val="0"/>
          <w:sz w:val="30"/>
          <w:szCs w:val="24"/>
          <w:highlight w:val="white"/>
        </w:rPr>
        <w:t>）的同义词</w:t>
      </w:r>
      <w:hyperlink r:id="rId16" w:history="1">
        <w:r>
          <w:rPr>
            <w:rFonts w:ascii="Helvetica" w:eastAsia="Helvetica" w:hAnsi="PingFangSC-Semibold" w:cs="Helvetica"/>
            <w:b w:val="0"/>
            <w:color w:val="0A006D"/>
            <w:spacing w:val="0"/>
            <w:kern w:val="0"/>
            <w:sz w:val="30"/>
            <w:szCs w:val="24"/>
            <w:highlight w:val="white"/>
            <w:vertAlign w:val="superscript"/>
          </w:rPr>
          <w:t>[4]</w:t>
        </w:r>
      </w:hyperlink>
      <w:r>
        <w:rPr>
          <w:rFonts w:ascii="PingFangSC-Regular" w:eastAsia="PingFangSC-Regular" w:hAnsi="PingFangSC-Semibold" w:cs="PingFangSC-Regular"/>
          <w:b w:val="0"/>
          <w:color w:val="18191A"/>
          <w:spacing w:val="0"/>
          <w:kern w:val="0"/>
          <w:sz w:val="30"/>
          <w:szCs w:val="24"/>
          <w:highlight w:val="white"/>
        </w:rPr>
        <w:t>。</w:t>
      </w:r>
    </w:p>
    <w:p>
      <w:pPr>
        <w:spacing w:after="150"/>
        <w:rPr>
          <w:rFonts w:ascii="Helvetica" w:eastAsia="Helvetica" w:hAnsi="PingFangSC-Semibold" w:cs="Helvetica"/>
          <w:b w:val="0"/>
          <w:color w:val="18191A"/>
          <w:spacing w:val="0"/>
          <w:kern w:val="0"/>
          <w:sz w:val="30"/>
          <w:szCs w:val="24"/>
          <w:highlight w:val="white"/>
        </w:rPr>
      </w:pPr>
    </w:p>
    <w:p>
      <w:pPr>
        <w:spacing w:after="150"/>
        <w:rPr>
          <w:rFonts w:ascii="Helvetica" w:eastAsia="Helvetica" w:hAnsi="PingFangSC-Semibold" w:cs="Helvetica"/>
          <w:b w:val="0"/>
          <w:color w:val="18191A"/>
          <w:spacing w:val="0"/>
          <w:kern w:val="0"/>
          <w:sz w:val="30"/>
          <w:szCs w:val="24"/>
          <w:highlight w:val="white"/>
        </w:rPr>
      </w:pPr>
      <w:r>
        <w:rPr>
          <w:rFonts w:ascii="PingFangSC-Regular" w:eastAsia="PingFangSC-Regular" w:hAnsi="PingFangSC-Semibold" w:cs="PingFangSC-Regular"/>
          <w:b w:val="0"/>
          <w:color w:val="18191A"/>
          <w:spacing w:val="0"/>
          <w:kern w:val="0"/>
          <w:sz w:val="30"/>
          <w:szCs w:val="24"/>
          <w:highlight w:val="white"/>
        </w:rPr>
        <w:t>日本学者</w:t>
      </w:r>
      <w:hyperlink r:id="rId17" w:history="1">
        <w:r>
          <w:rPr>
            <w:rFonts w:ascii="PingFangSC-Regular" w:eastAsia="PingFangSC-Regular" w:hAnsi="PingFangSC-Semibold" w:cs="PingFangSC-Regular"/>
            <w:b w:val="0"/>
            <w:color w:val="934446"/>
            <w:spacing w:val="0"/>
            <w:kern w:val="0"/>
            <w:sz w:val="30"/>
            <w:szCs w:val="24"/>
            <w:highlight w:val="white"/>
          </w:rPr>
          <w:t>桑原骘藏</w:t>
        </w:r>
      </w:hyperlink>
      <w:r>
        <w:rPr>
          <w:rFonts w:ascii="PingFangSC-Regular" w:eastAsia="PingFangSC-Regular" w:hAnsi="PingFangSC-Semibold" w:cs="PingFangSC-Regular"/>
          <w:b w:val="0"/>
          <w:color w:val="18191A"/>
          <w:spacing w:val="0"/>
          <w:kern w:val="0"/>
          <w:sz w:val="30"/>
          <w:szCs w:val="24"/>
          <w:highlight w:val="white"/>
        </w:rPr>
        <w:t>作《东洋史要》（后改称《支那史要》）引进西洋史四时期分法至中国史研究中。</w:t>
      </w:r>
    </w:p>
    <w:p>
      <w:pPr>
        <w:spacing w:after="150"/>
        <w:rPr>
          <w:rFonts w:ascii="Helvetica" w:eastAsia="Helvetica" w:hAnsi="PingFangSC-Semibold" w:cs="Helvetica"/>
          <w:b w:val="0"/>
          <w:color w:val="18191A"/>
          <w:spacing w:val="0"/>
          <w:kern w:val="0"/>
          <w:sz w:val="30"/>
          <w:szCs w:val="24"/>
          <w:highlight w:val="white"/>
        </w:rPr>
      </w:pPr>
      <w:r>
        <w:rPr>
          <w:rFonts w:ascii="PingFangSC-Regular" w:eastAsia="PingFangSC-Regular" w:hAnsi="PingFangSC-Semibold" w:cs="PingFangSC-Regular"/>
          <w:b w:val="0"/>
          <w:color w:val="18191A"/>
          <w:spacing w:val="0"/>
          <w:kern w:val="0"/>
          <w:sz w:val="30"/>
          <w:szCs w:val="24"/>
          <w:highlight w:val="white"/>
        </w:rPr>
        <w:t>在民国时代，近世与近代的意义开始确定下来，近世相当于</w:t>
      </w:r>
      <w:r>
        <w:rPr>
          <w:rFonts w:ascii="Helvetica" w:eastAsia="Helvetica" w:hAnsi="PingFangSC-Semibold" w:cs="Helvetica"/>
          <w:b w:val="0"/>
          <w:color w:val="18191A"/>
          <w:spacing w:val="0"/>
          <w:kern w:val="0"/>
          <w:sz w:val="30"/>
          <w:szCs w:val="24"/>
          <w:highlight w:val="white"/>
        </w:rPr>
        <w:t>Early Modern</w:t>
      </w:r>
      <w:r>
        <w:rPr>
          <w:rFonts w:ascii="PingFangSC-Regular" w:eastAsia="PingFangSC-Regular" w:hAnsi="PingFangSC-Semibold" w:cs="PingFangSC-Regular"/>
          <w:b w:val="0"/>
          <w:color w:val="18191A"/>
          <w:spacing w:val="0"/>
          <w:kern w:val="0"/>
          <w:sz w:val="30"/>
          <w:szCs w:val="24"/>
          <w:highlight w:val="white"/>
        </w:rPr>
        <w:t>，而近代相当于</w:t>
      </w:r>
      <w:r>
        <w:rPr>
          <w:rFonts w:ascii="Helvetica" w:eastAsia="Helvetica" w:hAnsi="PingFangSC-Semibold" w:cs="Helvetica"/>
          <w:b w:val="0"/>
          <w:color w:val="18191A"/>
          <w:spacing w:val="0"/>
          <w:kern w:val="0"/>
          <w:sz w:val="30"/>
          <w:szCs w:val="24"/>
          <w:highlight w:val="white"/>
        </w:rPr>
        <w:t>Modern</w:t>
      </w:r>
      <w:r>
        <w:rPr>
          <w:rFonts w:ascii="PingFangSC-Regular" w:eastAsia="PingFangSC-Regular" w:hAnsi="PingFangSC-Semibold" w:cs="PingFangSC-Regular"/>
          <w:b w:val="0"/>
          <w:color w:val="18191A"/>
          <w:spacing w:val="0"/>
          <w:kern w:val="0"/>
          <w:sz w:val="30"/>
          <w:szCs w:val="24"/>
          <w:highlight w:val="white"/>
        </w:rPr>
        <w:t>，台湾史学界继承了这个传统，如</w:t>
      </w:r>
      <w:hyperlink r:id="rId18" w:history="1">
        <w:r>
          <w:rPr>
            <w:rFonts w:ascii="PingFangSC-Regular" w:eastAsia="PingFangSC-Regular" w:hAnsi="PingFangSC-Semibold" w:cs="PingFangSC-Regular"/>
            <w:b w:val="0"/>
            <w:color w:val="0A006D"/>
            <w:spacing w:val="0"/>
            <w:kern w:val="0"/>
            <w:sz w:val="30"/>
            <w:szCs w:val="24"/>
            <w:highlight w:val="white"/>
          </w:rPr>
          <w:t>余英时</w:t>
        </w:r>
      </w:hyperlink>
      <w:r>
        <w:rPr>
          <w:rFonts w:ascii="PingFangSC-Regular" w:eastAsia="PingFangSC-Regular" w:hAnsi="PingFangSC-Semibold" w:cs="PingFangSC-Regular"/>
          <w:b w:val="0"/>
          <w:color w:val="18191A"/>
          <w:spacing w:val="0"/>
          <w:kern w:val="0"/>
          <w:sz w:val="30"/>
          <w:szCs w:val="24"/>
          <w:highlight w:val="white"/>
        </w:rPr>
        <w:t>《中国近世宗教伦理与商人精神》、</w:t>
      </w:r>
      <w:hyperlink r:id="rId19" w:history="1">
        <w:r>
          <w:rPr>
            <w:rFonts w:ascii="PingFangSC-Regular" w:eastAsia="PingFangSC-Regular" w:hAnsi="PingFangSC-Semibold" w:cs="PingFangSC-Regular"/>
            <w:b w:val="0"/>
            <w:color w:val="0A006D"/>
            <w:spacing w:val="0"/>
            <w:kern w:val="0"/>
            <w:sz w:val="30"/>
            <w:szCs w:val="24"/>
            <w:highlight w:val="white"/>
          </w:rPr>
          <w:t>王曾才</w:t>
        </w:r>
      </w:hyperlink>
      <w:r>
        <w:rPr>
          <w:rFonts w:ascii="PingFangSC-Regular" w:eastAsia="PingFangSC-Regular" w:hAnsi="PingFangSC-Semibold" w:cs="PingFangSC-Regular"/>
          <w:b w:val="0"/>
          <w:color w:val="18191A"/>
          <w:spacing w:val="0"/>
          <w:kern w:val="0"/>
          <w:sz w:val="30"/>
          <w:szCs w:val="24"/>
          <w:highlight w:val="white"/>
        </w:rPr>
        <w:t>《西洋近世史》、</w:t>
      </w:r>
      <w:hyperlink r:id="rId20" w:history="1">
        <w:r>
          <w:rPr>
            <w:rFonts w:ascii="PingFangSC-Regular" w:eastAsia="PingFangSC-Regular" w:hAnsi="PingFangSC-Semibold" w:cs="PingFangSC-Regular"/>
            <w:b w:val="0"/>
            <w:color w:val="0A006D"/>
            <w:spacing w:val="0"/>
            <w:kern w:val="0"/>
            <w:sz w:val="30"/>
            <w:szCs w:val="24"/>
            <w:highlight w:val="white"/>
          </w:rPr>
          <w:t>曹永和</w:t>
        </w:r>
      </w:hyperlink>
      <w:r>
        <w:rPr>
          <w:rFonts w:ascii="PingFangSC-Regular" w:eastAsia="PingFangSC-Regular" w:hAnsi="PingFangSC-Semibold" w:cs="PingFangSC-Regular"/>
          <w:b w:val="0"/>
          <w:color w:val="18191A"/>
          <w:spacing w:val="0"/>
          <w:kern w:val="0"/>
          <w:sz w:val="30"/>
          <w:szCs w:val="24"/>
          <w:highlight w:val="white"/>
        </w:rPr>
        <w:t>〈近世台湾鹿皮贸易考〉等书或论文中皆广泛使用这个名词，台湾的历史教科书也使用这个名词。</w:t>
      </w:r>
    </w:p>
    <w:p>
      <w:pPr>
        <w:spacing w:after="150"/>
        <w:rPr>
          <w:rFonts w:ascii="PingFangSC-Regular" w:eastAsia="PingFangSC-Regular" w:hAnsi="PingFangSC-Semibold" w:cs="PingFangSC-Regular"/>
          <w:b w:val="0"/>
          <w:color w:val="18191A"/>
          <w:spacing w:val="0"/>
          <w:kern w:val="0"/>
          <w:sz w:val="30"/>
          <w:szCs w:val="24"/>
          <w:highlight w:val="white"/>
        </w:rPr>
      </w:pPr>
      <w:r>
        <w:rPr>
          <w:rFonts w:ascii="PingFangSC-Regular" w:eastAsia="PingFangSC-Regular" w:hAnsi="PingFangSC-Semibold" w:cs="PingFangSC-Regular"/>
          <w:b w:val="0"/>
          <w:color w:val="18191A"/>
          <w:spacing w:val="0"/>
          <w:kern w:val="0"/>
          <w:sz w:val="30"/>
          <w:szCs w:val="24"/>
          <w:highlight w:val="white"/>
        </w:rPr>
        <w:t>然而，在中华人民共和国建国之后，中国史学界发展出另一个传统，他们将</w:t>
      </w:r>
      <w:r>
        <w:rPr>
          <w:rFonts w:ascii="Helvetica" w:eastAsia="Helvetica" w:hAnsi="PingFangSC-Semibold" w:cs="Helvetica"/>
          <w:b w:val="0"/>
          <w:color w:val="18191A"/>
          <w:spacing w:val="0"/>
          <w:kern w:val="0"/>
          <w:sz w:val="30"/>
          <w:szCs w:val="24"/>
          <w:highlight w:val="white"/>
        </w:rPr>
        <w:t>Modern</w:t>
      </w:r>
      <w:r>
        <w:rPr>
          <w:rFonts w:ascii="PingFangSC-Regular" w:eastAsia="PingFangSC-Regular" w:hAnsi="PingFangSC-Semibold" w:cs="PingFangSC-Regular"/>
          <w:b w:val="0"/>
          <w:color w:val="18191A"/>
          <w:spacing w:val="0"/>
          <w:kern w:val="0"/>
          <w:sz w:val="30"/>
          <w:szCs w:val="24"/>
          <w:highlight w:val="white"/>
        </w:rPr>
        <w:t>译为现代，而</w:t>
      </w:r>
      <w:r>
        <w:rPr>
          <w:rFonts w:ascii="Helvetica" w:eastAsia="Helvetica" w:hAnsi="PingFangSC-Semibold" w:cs="Helvetica"/>
          <w:b w:val="0"/>
          <w:color w:val="18191A"/>
          <w:spacing w:val="0"/>
          <w:kern w:val="0"/>
          <w:sz w:val="30"/>
          <w:szCs w:val="24"/>
          <w:highlight w:val="white"/>
        </w:rPr>
        <w:t>Early Modern</w:t>
      </w:r>
      <w:r>
        <w:rPr>
          <w:rFonts w:ascii="PingFangSC-Regular" w:eastAsia="PingFangSC-Regular" w:hAnsi="PingFangSC-Semibold" w:cs="PingFangSC-Regular"/>
          <w:b w:val="0"/>
          <w:color w:val="18191A"/>
          <w:spacing w:val="0"/>
          <w:kern w:val="0"/>
          <w:sz w:val="30"/>
          <w:szCs w:val="24"/>
          <w:highlight w:val="white"/>
        </w:rPr>
        <w:t>译为近代，近世一词则较少使用。</w:t>
      </w:r>
    </w:p>
    <w:p>
      <w:pPr>
        <w:spacing w:after="150"/>
        <w:rPr>
          <w:rFonts w:ascii="PingFangSC-Regular" w:eastAsia="PingFangSC-Regular" w:hAnsi="PingFangSC-Semibold" w:cs="PingFangSC-Regular"/>
          <w:b w:val="0"/>
          <w:color w:val="18191A"/>
          <w:spacing w:val="0"/>
          <w:kern w:val="0"/>
          <w:sz w:val="30"/>
          <w:szCs w:val="24"/>
          <w:highlight w:val="white"/>
        </w:rPr>
      </w:pPr>
    </w:p>
    <w:p>
      <w:pPr>
        <w:spacing w:after="151"/>
        <w:rPr>
          <w:rFonts w:ascii="Helvetica" w:eastAsia="Helvetica" w:hAnsi="PingFangSC-Semibold" w:cs="Helvetica"/>
          <w:b w:val="0"/>
          <w:color w:val="18191A"/>
          <w:spacing w:val="0"/>
          <w:kern w:val="0"/>
          <w:sz w:val="30"/>
          <w:szCs w:val="24"/>
          <w:highlight w:val="white"/>
        </w:rPr>
      </w:pPr>
      <w:r>
        <w:rPr>
          <w:rFonts w:ascii="PingFangSC-Regular" w:eastAsia="PingFangSC-Regular" w:hAnsi="PingFangSC-Semibold" w:cs="PingFangSC-Regular"/>
          <w:b w:val="0"/>
          <w:color w:val="18191A"/>
          <w:spacing w:val="0"/>
          <w:kern w:val="0"/>
          <w:sz w:val="30"/>
          <w:szCs w:val="24"/>
          <w:highlight w:val="white"/>
        </w:rPr>
        <w:t>近世を加えた</w:t>
      </w:r>
      <w:r>
        <w:rPr>
          <w:rFonts w:ascii="Helvetica" w:eastAsia="Helvetica" w:hAnsi="PingFangSC-Semibold" w:cs="Helvetica"/>
          <w:b w:val="0"/>
          <w:color w:val="18191A"/>
          <w:spacing w:val="0"/>
          <w:kern w:val="0"/>
          <w:sz w:val="30"/>
          <w:szCs w:val="24"/>
          <w:highlight w:val="white"/>
        </w:rPr>
        <w:t>4</w:t>
      </w:r>
      <w:r>
        <w:rPr>
          <w:rFonts w:ascii="PingFangSC-Regular" w:eastAsia="PingFangSC-Regular" w:hAnsi="PingFangSC-Semibold" w:cs="PingFangSC-Regular"/>
          <w:b w:val="0"/>
          <w:color w:val="18191A"/>
          <w:spacing w:val="0"/>
          <w:kern w:val="0"/>
          <w:sz w:val="30"/>
          <w:szCs w:val="24"/>
          <w:highlight w:val="white"/>
        </w:rPr>
        <w:t>期の時代区分（</w:t>
      </w:r>
      <w:hyperlink r:id="rId21" w:history="1">
        <w:r>
          <w:rPr>
            <w:rFonts w:ascii="PingFangSC-Regular" w:eastAsia="PingFangSC-Regular" w:hAnsi="PingFangSC-Semibold" w:cs="PingFangSC-Regular"/>
            <w:b w:val="0"/>
            <w:color w:val="0A006D"/>
            <w:spacing w:val="0"/>
            <w:kern w:val="0"/>
            <w:sz w:val="30"/>
            <w:szCs w:val="24"/>
            <w:highlight w:val="white"/>
          </w:rPr>
          <w:t>古代</w:t>
        </w:r>
      </w:hyperlink>
      <w:r>
        <w:rPr>
          <w:rFonts w:ascii="PingFangSC-Regular" w:eastAsia="PingFangSC-Regular" w:hAnsi="PingFangSC-Semibold" w:cs="PingFangSC-Regular"/>
          <w:b w:val="0"/>
          <w:color w:val="18191A"/>
          <w:spacing w:val="0"/>
          <w:kern w:val="0"/>
          <w:sz w:val="30"/>
          <w:szCs w:val="24"/>
          <w:highlight w:val="white"/>
        </w:rPr>
        <w:t>·</w:t>
      </w:r>
      <w:hyperlink r:id="rId22" w:history="1">
        <w:r>
          <w:rPr>
            <w:rFonts w:ascii="PingFangSC-Regular" w:eastAsia="PingFangSC-Regular" w:hAnsi="PingFangSC-Semibold" w:cs="PingFangSC-Regular"/>
            <w:b w:val="0"/>
            <w:color w:val="0A006D"/>
            <w:spacing w:val="0"/>
            <w:kern w:val="0"/>
            <w:sz w:val="30"/>
            <w:szCs w:val="24"/>
            <w:highlight w:val="white"/>
          </w:rPr>
          <w:t>中世</w:t>
        </w:r>
      </w:hyperlink>
      <w:r>
        <w:rPr>
          <w:rFonts w:ascii="PingFangSC-Regular" w:eastAsia="PingFangSC-Regular" w:hAnsi="PingFangSC-Semibold" w:cs="PingFangSC-Regular"/>
          <w:b w:val="0"/>
          <w:color w:val="18191A"/>
          <w:spacing w:val="0"/>
          <w:kern w:val="0"/>
          <w:sz w:val="30"/>
          <w:szCs w:val="24"/>
          <w:highlight w:val="white"/>
        </w:rPr>
        <w:t>·近世·</w:t>
      </w:r>
      <w:hyperlink r:id="rId23" w:history="1">
        <w:r>
          <w:rPr>
            <w:rFonts w:ascii="PingFangSC-Regular" w:eastAsia="PingFangSC-Regular" w:hAnsi="PingFangSC-Semibold" w:cs="PingFangSC-Regular"/>
            <w:b w:val="0"/>
            <w:color w:val="0A006D"/>
            <w:spacing w:val="0"/>
            <w:kern w:val="0"/>
            <w:sz w:val="30"/>
            <w:szCs w:val="24"/>
            <w:highlight w:val="white"/>
          </w:rPr>
          <w:t>近代</w:t>
        </w:r>
      </w:hyperlink>
      <w:r>
        <w:rPr>
          <w:rFonts w:ascii="PingFangSC-Regular" w:eastAsia="PingFangSC-Regular" w:hAnsi="PingFangSC-Semibold" w:cs="PingFangSC-Regular"/>
          <w:b w:val="0"/>
          <w:color w:val="18191A"/>
          <w:spacing w:val="0"/>
          <w:kern w:val="0"/>
          <w:sz w:val="30"/>
          <w:szCs w:val="24"/>
          <w:highlight w:val="white"/>
        </w:rPr>
        <w:t>）は、</w:t>
      </w:r>
      <w:hyperlink r:id="rId24" w:history="1">
        <w:r>
          <w:rPr>
            <w:rFonts w:ascii="PingFangSC-Regular" w:eastAsia="PingFangSC-Regular" w:hAnsi="PingFangSC-Semibold" w:cs="PingFangSC-Regular"/>
            <w:b w:val="0"/>
            <w:color w:val="0A006D"/>
            <w:spacing w:val="0"/>
            <w:kern w:val="0"/>
            <w:sz w:val="30"/>
            <w:szCs w:val="24"/>
            <w:highlight w:val="white"/>
          </w:rPr>
          <w:t>ルネサンス</w:t>
        </w:r>
      </w:hyperlink>
      <w:r>
        <w:rPr>
          <w:rFonts w:ascii="PingFangSC-Regular" w:eastAsia="PingFangSC-Regular" w:hAnsi="PingFangSC-Semibold" w:cs="PingFangSC-Regular"/>
          <w:b w:val="0"/>
          <w:color w:val="18191A"/>
          <w:spacing w:val="0"/>
          <w:kern w:val="0"/>
          <w:sz w:val="30"/>
          <w:szCs w:val="24"/>
          <w:highlight w:val="white"/>
        </w:rPr>
        <w:t>を起源とする伝統的な</w:t>
      </w:r>
      <w:r>
        <w:rPr>
          <w:rFonts w:ascii="Helvetica" w:eastAsia="Helvetica" w:hAnsi="PingFangSC-Semibold" w:cs="Helvetica"/>
          <w:b w:val="0"/>
          <w:color w:val="18191A"/>
          <w:spacing w:val="0"/>
          <w:kern w:val="0"/>
          <w:sz w:val="30"/>
          <w:szCs w:val="24"/>
          <w:highlight w:val="white"/>
        </w:rPr>
        <w:t>3</w:t>
      </w:r>
      <w:r>
        <w:rPr>
          <w:rFonts w:ascii="PingFangSC-Regular" w:eastAsia="PingFangSC-Regular" w:hAnsi="PingFangSC-Semibold" w:cs="PingFangSC-Regular"/>
          <w:b w:val="0"/>
          <w:color w:val="18191A"/>
          <w:spacing w:val="0"/>
          <w:kern w:val="0"/>
          <w:sz w:val="30"/>
          <w:szCs w:val="24"/>
          <w:highlight w:val="white"/>
        </w:rPr>
        <w:t>期の時代区分の限界の上に案出されたもの。その始まりと終わりには諸説ある。</w:t>
      </w:r>
    </w:p>
    <w:p>
      <w:pPr>
        <w:spacing w:after="151"/>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rPr>
        <w:t>現在では、</w:t>
      </w:r>
      <w:hyperlink r:id="rId25" w:history="1">
        <w:r>
          <w:rPr>
            <w:rFonts w:ascii="PingFangSC-Regular" w:eastAsia="PingFangSC-Regular" w:hAnsi="PingFangSC-Semibold" w:cs="PingFangSC-Regular"/>
            <w:b w:val="0"/>
            <w:color w:val="0A006D"/>
            <w:spacing w:val="0"/>
            <w:kern w:val="0"/>
            <w:sz w:val="30"/>
            <w:szCs w:val="24"/>
            <w:highlight w:val="white"/>
          </w:rPr>
          <w:t>西洋史</w:t>
        </w:r>
      </w:hyperlink>
      <w:r>
        <w:rPr>
          <w:rFonts w:ascii="PingFangSC-Regular" w:eastAsia="PingFangSC-Regular" w:hAnsi="PingFangSC-Semibold" w:cs="PingFangSC-Regular"/>
          <w:b w:val="0"/>
          <w:color w:val="18191A"/>
          <w:spacing w:val="0"/>
          <w:kern w:val="0"/>
          <w:sz w:val="30"/>
          <w:szCs w:val="24"/>
          <w:highlight w:val="white"/>
        </w:rPr>
        <w:t>でも</w:t>
      </w:r>
      <w:hyperlink r:id="rId26" w:history="1">
        <w:r>
          <w:rPr>
            <w:rFonts w:ascii="PingFangSC-Regular" w:eastAsia="PingFangSC-Regular" w:hAnsi="PingFangSC-Semibold" w:cs="PingFangSC-Regular"/>
            <w:b w:val="0"/>
            <w:color w:val="0A006D"/>
            <w:spacing w:val="0"/>
            <w:kern w:val="0"/>
            <w:sz w:val="30"/>
            <w:szCs w:val="24"/>
            <w:highlight w:val="white"/>
          </w:rPr>
          <w:t>東洋史</w:t>
        </w:r>
      </w:hyperlink>
      <w:r>
        <w:rPr>
          <w:rFonts w:ascii="PingFangSC-Regular" w:eastAsia="PingFangSC-Regular" w:hAnsi="PingFangSC-Semibold" w:cs="PingFangSC-Regular"/>
          <w:b w:val="0"/>
          <w:color w:val="18191A"/>
          <w:spacing w:val="0"/>
          <w:kern w:val="0"/>
          <w:sz w:val="30"/>
          <w:szCs w:val="24"/>
          <w:highlight w:val="white"/>
        </w:rPr>
        <w:t>でも適用されている。西洋史上の「</w:t>
      </w:r>
      <w:r>
        <w:rPr>
          <w:rFonts w:ascii="Helvetica" w:eastAsia="Helvetica" w:hAnsi="PingFangSC-Semibold" w:cs="Helvetica"/>
          <w:b w:val="0"/>
          <w:color w:val="18191A"/>
          <w:spacing w:val="0"/>
          <w:kern w:val="0"/>
          <w:sz w:val="30"/>
          <w:szCs w:val="24"/>
          <w:highlight w:val="white"/>
        </w:rPr>
        <w:t>temps moderne</w:t>
      </w:r>
      <w:r>
        <w:rPr>
          <w:rFonts w:ascii="PingFangSC-Regular" w:eastAsia="PingFangSC-Regular" w:hAnsi="PingFangSC-Semibold" w:cs="PingFangSC-Regular"/>
          <w:b w:val="0"/>
          <w:color w:val="18191A"/>
          <w:spacing w:val="0"/>
          <w:kern w:val="0"/>
          <w:sz w:val="30"/>
          <w:szCs w:val="24"/>
          <w:highlight w:val="white"/>
        </w:rPr>
        <w:t>」（フランス語）、「</w:t>
      </w:r>
      <w:r>
        <w:rPr>
          <w:rFonts w:ascii="Helvetica" w:eastAsia="Helvetica" w:hAnsi="PingFangSC-Semibold" w:cs="Helvetica"/>
          <w:b w:val="0"/>
          <w:color w:val="18191A"/>
          <w:spacing w:val="0"/>
          <w:kern w:val="0"/>
          <w:sz w:val="30"/>
          <w:szCs w:val="24"/>
          <w:highlight w:val="white"/>
        </w:rPr>
        <w:t>Frühe Neuzeit</w:t>
      </w:r>
      <w:r>
        <w:rPr>
          <w:rFonts w:ascii="PingFangSC-Regular" w:eastAsia="PingFangSC-Regular" w:hAnsi="PingFangSC-Semibold" w:cs="PingFangSC-Regular"/>
          <w:b w:val="0"/>
          <w:color w:val="18191A"/>
          <w:spacing w:val="0"/>
          <w:kern w:val="0"/>
          <w:sz w:val="30"/>
          <w:szCs w:val="24"/>
          <w:highlight w:val="white"/>
        </w:rPr>
        <w:t>」（ドイツ語）、或いは「</w:t>
      </w:r>
      <w:r>
        <w:rPr>
          <w:rFonts w:ascii="Helvetica" w:eastAsia="Helvetica" w:hAnsi="PingFangSC-Semibold" w:cs="Helvetica"/>
          <w:b w:val="0"/>
          <w:color w:val="18191A"/>
          <w:spacing w:val="0"/>
          <w:kern w:val="0"/>
          <w:sz w:val="30"/>
          <w:szCs w:val="24"/>
          <w:highlight w:val="white"/>
        </w:rPr>
        <w:t>early modern period</w:t>
      </w:r>
      <w:r>
        <w:rPr>
          <w:rFonts w:ascii="PingFangSC-Regular" w:eastAsia="PingFangSC-Regular" w:hAnsi="PingFangSC-Semibold" w:cs="PingFangSC-Regular"/>
          <w:b w:val="0"/>
          <w:color w:val="18191A"/>
          <w:spacing w:val="0"/>
          <w:kern w:val="0"/>
          <w:sz w:val="30"/>
          <w:szCs w:val="24"/>
          <w:highlight w:val="white"/>
        </w:rPr>
        <w:t>」（英語）（いずれも下記参照）といった用語は、日本では「近世」と訳され、日本の「近世」が向こうに紹介される際は、その逆である。これらの言葉がそれぞれの言語において指し示す対象は多少のズレがあるものの、中世と近代の間にもう一時代おくという認識は共通している。</w:t>
      </w:r>
      <w:r>
        <w:rPr>
          <w:rFonts w:ascii="Helvetica" w:eastAsia="Helvetica" w:hAnsi="PingFangSC-Semibold" w:cs="Helvetica"/>
          <w:b w:val="0"/>
          <w:color w:val="18191A"/>
          <w:spacing w:val="0"/>
          <w:kern w:val="0"/>
          <w:sz w:val="30"/>
          <w:szCs w:val="24"/>
          <w:highlight w:val="white"/>
          <w:vertAlign w:val="superscript"/>
        </w:rPr>
        <w:t>[</w:t>
      </w:r>
      <w:hyperlink r:id="rId27" w:history="1">
        <w:r>
          <w:rPr>
            <w:rFonts w:ascii="Helvetica" w:eastAsia="Helvetica" w:hAnsi="PingFangSC-Semibold" w:cs="Helvetica"/>
            <w:b w:val="0"/>
            <w:color w:val="0A006D"/>
            <w:spacing w:val="0"/>
            <w:kern w:val="0"/>
            <w:sz w:val="30"/>
            <w:szCs w:val="24"/>
            <w:highlight w:val="white"/>
            <w:vertAlign w:val="superscript"/>
          </w:rPr>
          <w:t>要出典</w:t>
        </w:r>
      </w:hyperlink>
      <w:r>
        <w:rPr>
          <w:rFonts w:ascii="Helvetica" w:eastAsia="Helvetica" w:hAnsi="PingFangSC-Semibold" w:cs="Helvetica"/>
          <w:b w:val="0"/>
          <w:color w:val="18191A"/>
          <w:spacing w:val="0"/>
          <w:kern w:val="0"/>
          <w:sz w:val="30"/>
          <w:szCs w:val="24"/>
          <w:highlight w:val="white"/>
          <w:vertAlign w:val="superscript"/>
        </w:rPr>
        <w:t>]</w:t>
      </w:r>
    </w:p>
    <w:p>
      <w:pPr>
        <w:spacing w:after="151"/>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西洋史上では、</w:t>
      </w:r>
      <w:hyperlink r:id="rId28" w:history="1">
        <w:r>
          <w:rPr>
            <w:rFonts w:ascii="PingFangSC-Regular" w:eastAsia="PingFangSC-Regular" w:hAnsi="PingFangSC-Semibold" w:cs="PingFangSC-Regular"/>
            <w:b w:val="0"/>
            <w:color w:val="0A006D"/>
            <w:spacing w:val="0"/>
            <w:kern w:val="0"/>
            <w:sz w:val="30"/>
            <w:szCs w:val="24"/>
            <w:highlight w:val="white"/>
            <w:vertAlign w:val="baseline"/>
          </w:rPr>
          <w:t>東ローマ帝国</w:t>
        </w:r>
      </w:hyperlink>
      <w:r>
        <w:rPr>
          <w:rFonts w:ascii="PingFangSC-Regular" w:eastAsia="PingFangSC-Regular" w:hAnsi="PingFangSC-Semibold" w:cs="PingFangSC-Regular"/>
          <w:b w:val="0"/>
          <w:color w:val="18191A"/>
          <w:spacing w:val="0"/>
          <w:kern w:val="0"/>
          <w:sz w:val="30"/>
          <w:szCs w:val="24"/>
          <w:highlight w:val="white"/>
          <w:vertAlign w:val="baseline"/>
        </w:rPr>
        <w:t>の滅亡及び、ルネサンス·</w:t>
      </w:r>
      <w:hyperlink r:id="rId29" w:history="1">
        <w:r>
          <w:rPr>
            <w:rFonts w:ascii="PingFangSC-Regular" w:eastAsia="PingFangSC-Regular" w:hAnsi="PingFangSC-Semibold" w:cs="PingFangSC-Regular"/>
            <w:b w:val="0"/>
            <w:color w:val="0A006D"/>
            <w:spacing w:val="0"/>
            <w:kern w:val="0"/>
            <w:sz w:val="30"/>
            <w:szCs w:val="24"/>
            <w:highlight w:val="white"/>
            <w:vertAlign w:val="baseline"/>
          </w:rPr>
          <w:t>宗教改革</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30" w:history="1">
        <w:r>
          <w:rPr>
            <w:rFonts w:ascii="PingFangSC-Regular" w:eastAsia="PingFangSC-Regular" w:hAnsi="PingFangSC-Semibold" w:cs="PingFangSC-Regular"/>
            <w:b w:val="0"/>
            <w:color w:val="0A006D"/>
            <w:spacing w:val="0"/>
            <w:kern w:val="0"/>
            <w:sz w:val="30"/>
            <w:szCs w:val="24"/>
            <w:highlight w:val="white"/>
            <w:vertAlign w:val="baseline"/>
          </w:rPr>
          <w:t>大航海時代</w:t>
        </w:r>
      </w:hyperlink>
      <w:r>
        <w:rPr>
          <w:rFonts w:ascii="PingFangSC-Regular" w:eastAsia="PingFangSC-Regular" w:hAnsi="PingFangSC-Semibold" w:cs="PingFangSC-Regular"/>
          <w:b w:val="0"/>
          <w:color w:val="18191A"/>
          <w:spacing w:val="0"/>
          <w:kern w:val="0"/>
          <w:sz w:val="30"/>
          <w:szCs w:val="24"/>
          <w:highlight w:val="white"/>
          <w:vertAlign w:val="baseline"/>
        </w:rPr>
        <w:t>あたり（</w:t>
      </w:r>
      <w:hyperlink r:id="rId31" w:history="1">
        <w:r>
          <w:rPr>
            <w:rFonts w:ascii="Helvetica" w:eastAsia="Helvetica" w:hAnsi="PingFangSC-Semibold" w:cs="Helvetica"/>
            <w:b w:val="0"/>
            <w:color w:val="0A006D"/>
            <w:spacing w:val="0"/>
            <w:kern w:val="0"/>
            <w:sz w:val="30"/>
            <w:szCs w:val="24"/>
            <w:highlight w:val="white"/>
            <w:vertAlign w:val="baseline"/>
          </w:rPr>
          <w:t>15</w:t>
        </w:r>
        <w:r>
          <w:rPr>
            <w:rFonts w:ascii="PingFangSC-Regular" w:eastAsia="PingFangSC-Regular" w:hAnsi="PingFangSC-Semibold" w:cs="PingFangSC-Regular"/>
            <w:b w:val="0"/>
            <w:color w:val="0A006D"/>
            <w:spacing w:val="0"/>
            <w:kern w:val="0"/>
            <w:sz w:val="30"/>
            <w:szCs w:val="24"/>
            <w:highlight w:val="white"/>
            <w:vertAlign w:val="baseline"/>
          </w:rPr>
          <w:t>世紀</w:t>
        </w:r>
      </w:hyperlink>
      <w:r>
        <w:rPr>
          <w:rFonts w:ascii="Helvetica" w:eastAsia="Helvetica" w:hAnsi="PingFangSC-Semibold" w:cs="Helvetica"/>
          <w:b w:val="0"/>
          <w:color w:val="18191A"/>
          <w:spacing w:val="0"/>
          <w:kern w:val="0"/>
          <w:sz w:val="30"/>
          <w:szCs w:val="24"/>
          <w:highlight w:val="white"/>
          <w:vertAlign w:val="baseline"/>
        </w:rPr>
        <w:t> - </w:t>
      </w:r>
      <w:hyperlink r:id="rId32" w:history="1">
        <w:r>
          <w:rPr>
            <w:rFonts w:ascii="Helvetica" w:eastAsia="Helvetica" w:hAnsi="PingFangSC-Semibold" w:cs="Helvetica"/>
            <w:b w:val="0"/>
            <w:color w:val="0A006D"/>
            <w:spacing w:val="0"/>
            <w:kern w:val="0"/>
            <w:sz w:val="30"/>
            <w:szCs w:val="24"/>
            <w:highlight w:val="white"/>
            <w:vertAlign w:val="baseline"/>
          </w:rPr>
          <w:t>16</w:t>
        </w:r>
        <w:r>
          <w:rPr>
            <w:rFonts w:ascii="PingFangSC-Regular" w:eastAsia="PingFangSC-Regular" w:hAnsi="PingFangSC-Semibold" w:cs="PingFangSC-Regular"/>
            <w:b w:val="0"/>
            <w:color w:val="0A006D"/>
            <w:spacing w:val="0"/>
            <w:kern w:val="0"/>
            <w:sz w:val="30"/>
            <w:szCs w:val="24"/>
            <w:highlight w:val="white"/>
            <w:vertAlign w:val="baseline"/>
          </w:rPr>
          <w:t>世紀</w:t>
        </w:r>
      </w:hyperlink>
      <w:r>
        <w:rPr>
          <w:rFonts w:ascii="PingFangSC-Regular" w:eastAsia="PingFangSC-Regular" w:hAnsi="PingFangSC-Semibold" w:cs="PingFangSC-Regular"/>
          <w:b w:val="0"/>
          <w:color w:val="18191A"/>
          <w:spacing w:val="0"/>
          <w:kern w:val="0"/>
          <w:sz w:val="30"/>
          <w:szCs w:val="24"/>
          <w:highlight w:val="white"/>
          <w:vertAlign w:val="baseline"/>
        </w:rPr>
        <w:t>前半）から、</w:t>
      </w:r>
      <w:hyperlink r:id="rId33" w:history="1">
        <w:r>
          <w:rPr>
            <w:rFonts w:ascii="PingFangSC-Regular" w:eastAsia="PingFangSC-Regular" w:hAnsi="PingFangSC-Semibold" w:cs="PingFangSC-Regular"/>
            <w:b w:val="0"/>
            <w:color w:val="0A006D"/>
            <w:spacing w:val="0"/>
            <w:kern w:val="0"/>
            <w:sz w:val="30"/>
            <w:szCs w:val="24"/>
            <w:highlight w:val="white"/>
            <w:vertAlign w:val="baseline"/>
          </w:rPr>
          <w:t>市民革命</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34" w:history="1">
        <w:r>
          <w:rPr>
            <w:rFonts w:ascii="PingFangSC-Regular" w:eastAsia="PingFangSC-Regular" w:hAnsi="PingFangSC-Semibold" w:cs="PingFangSC-Regular"/>
            <w:b w:val="0"/>
            <w:color w:val="0A006D"/>
            <w:spacing w:val="0"/>
            <w:kern w:val="0"/>
            <w:sz w:val="30"/>
            <w:szCs w:val="24"/>
            <w:highlight w:val="white"/>
            <w:vertAlign w:val="baseline"/>
          </w:rPr>
          <w:t>産業革命</w:t>
        </w:r>
      </w:hyperlink>
      <w:r>
        <w:rPr>
          <w:rFonts w:ascii="PingFangSC-Regular" w:eastAsia="PingFangSC-Regular" w:hAnsi="PingFangSC-Semibold" w:cs="PingFangSC-Regular"/>
          <w:b w:val="0"/>
          <w:color w:val="18191A"/>
          <w:spacing w:val="0"/>
          <w:kern w:val="0"/>
          <w:sz w:val="30"/>
          <w:szCs w:val="24"/>
          <w:highlight w:val="white"/>
          <w:vertAlign w:val="baseline"/>
        </w:rPr>
        <w:t>の時代の前あたり（</w:t>
      </w:r>
      <w:hyperlink r:id="rId35" w:history="1">
        <w:r>
          <w:rPr>
            <w:rFonts w:ascii="Helvetica" w:eastAsia="Helvetica" w:hAnsi="PingFangSC-Semibold" w:cs="Helvetica"/>
            <w:b w:val="0"/>
            <w:color w:val="0A006D"/>
            <w:spacing w:val="0"/>
            <w:kern w:val="0"/>
            <w:sz w:val="30"/>
            <w:szCs w:val="24"/>
            <w:highlight w:val="white"/>
            <w:vertAlign w:val="baseline"/>
          </w:rPr>
          <w:t>18</w:t>
        </w:r>
        <w:r>
          <w:rPr>
            <w:rFonts w:ascii="PingFangSC-Regular" w:eastAsia="PingFangSC-Regular" w:hAnsi="PingFangSC-Semibold" w:cs="PingFangSC-Regular"/>
            <w:b w:val="0"/>
            <w:color w:val="0A006D"/>
            <w:spacing w:val="0"/>
            <w:kern w:val="0"/>
            <w:sz w:val="30"/>
            <w:szCs w:val="24"/>
            <w:highlight w:val="white"/>
            <w:vertAlign w:val="baseline"/>
          </w:rPr>
          <w:t>世紀</w:t>
        </w:r>
      </w:hyperlink>
      <w:r>
        <w:rPr>
          <w:rFonts w:ascii="PingFangSC-Regular" w:eastAsia="PingFangSC-Regular" w:hAnsi="PingFangSC-Semibold" w:cs="PingFangSC-Regular"/>
          <w:b w:val="0"/>
          <w:color w:val="18191A"/>
          <w:spacing w:val="0"/>
          <w:kern w:val="0"/>
          <w:sz w:val="30"/>
          <w:szCs w:val="24"/>
          <w:highlight w:val="white"/>
          <w:vertAlign w:val="baseline"/>
        </w:rPr>
        <w:t>後半</w:t>
      </w:r>
      <w:r>
        <w:rPr>
          <w:rFonts w:ascii="Helvetica" w:eastAsia="Helvetica" w:hAnsi="PingFangSC-Semibold" w:cs="Helvetica"/>
          <w:b w:val="0"/>
          <w:color w:val="18191A"/>
          <w:spacing w:val="0"/>
          <w:kern w:val="0"/>
          <w:sz w:val="30"/>
          <w:szCs w:val="24"/>
          <w:highlight w:val="white"/>
          <w:vertAlign w:val="baseline"/>
        </w:rPr>
        <w:t xml:space="preserve"> - </w:t>
      </w:r>
      <w:hyperlink r:id="rId36" w:history="1">
        <w:r>
          <w:rPr>
            <w:rFonts w:ascii="Helvetica" w:eastAsia="Helvetica" w:hAnsi="PingFangSC-Semibold" w:cs="Helvetica"/>
            <w:b w:val="0"/>
            <w:color w:val="0A006D"/>
            <w:spacing w:val="0"/>
            <w:kern w:val="0"/>
            <w:sz w:val="30"/>
            <w:szCs w:val="24"/>
            <w:highlight w:val="white"/>
            <w:vertAlign w:val="baseline"/>
          </w:rPr>
          <w:t>19</w:t>
        </w:r>
        <w:r>
          <w:rPr>
            <w:rFonts w:ascii="PingFangSC-Regular" w:eastAsia="PingFangSC-Regular" w:hAnsi="PingFangSC-Semibold" w:cs="PingFangSC-Regular"/>
            <w:b w:val="0"/>
            <w:color w:val="0A006D"/>
            <w:spacing w:val="0"/>
            <w:kern w:val="0"/>
            <w:sz w:val="30"/>
            <w:szCs w:val="24"/>
            <w:highlight w:val="white"/>
            <w:vertAlign w:val="baseline"/>
          </w:rPr>
          <w:t>世紀</w:t>
        </w:r>
      </w:hyperlink>
      <w:r>
        <w:rPr>
          <w:rFonts w:ascii="PingFangSC-Regular" w:eastAsia="PingFangSC-Regular" w:hAnsi="PingFangSC-Semibold" w:cs="PingFangSC-Regular"/>
          <w:b w:val="0"/>
          <w:color w:val="18191A"/>
          <w:spacing w:val="0"/>
          <w:kern w:val="0"/>
          <w:sz w:val="30"/>
          <w:szCs w:val="24"/>
          <w:highlight w:val="white"/>
          <w:vertAlign w:val="baseline"/>
        </w:rPr>
        <w:t>初頭）までを指す。</w:t>
      </w:r>
      <w:hyperlink r:id="rId37" w:history="1">
        <w:r>
          <w:rPr>
            <w:rFonts w:ascii="PingFangSC-Regular" w:eastAsia="PingFangSC-Regular" w:hAnsi="PingFangSC-Semibold" w:cs="PingFangSC-Regular"/>
            <w:b w:val="0"/>
            <w:color w:val="0A006D"/>
            <w:spacing w:val="0"/>
            <w:kern w:val="0"/>
            <w:sz w:val="30"/>
            <w:szCs w:val="24"/>
            <w:highlight w:val="white"/>
            <w:vertAlign w:val="baseline"/>
          </w:rPr>
          <w:t>主権国家</w:t>
        </w:r>
      </w:hyperlink>
      <w:r>
        <w:rPr>
          <w:rFonts w:ascii="PingFangSC-Regular" w:eastAsia="PingFangSC-Regular" w:hAnsi="PingFangSC-Semibold" w:cs="PingFangSC-Regular"/>
          <w:b w:val="0"/>
          <w:color w:val="18191A"/>
          <w:spacing w:val="0"/>
          <w:kern w:val="0"/>
          <w:sz w:val="30"/>
          <w:szCs w:val="24"/>
          <w:highlight w:val="white"/>
          <w:vertAlign w:val="baseline"/>
        </w:rPr>
        <w:t>体制や</w:t>
      </w:r>
      <w:hyperlink r:id="rId38" w:history="1">
        <w:r>
          <w:rPr>
            <w:rFonts w:ascii="PingFangSC-Regular" w:eastAsia="PingFangSC-Regular" w:hAnsi="PingFangSC-Semibold" w:cs="PingFangSC-Regular"/>
            <w:b w:val="0"/>
            <w:color w:val="0A006D"/>
            <w:spacing w:val="0"/>
            <w:kern w:val="0"/>
            <w:sz w:val="30"/>
            <w:szCs w:val="24"/>
            <w:highlight w:val="white"/>
            <w:vertAlign w:val="baseline"/>
          </w:rPr>
          <w:t>絶対王政</w:t>
        </w:r>
      </w:hyperlink>
      <w:r>
        <w:rPr>
          <w:rFonts w:ascii="PingFangSC-Regular" w:eastAsia="PingFangSC-Regular" w:hAnsi="PingFangSC-Semibold" w:cs="PingFangSC-Regular"/>
          <w:b w:val="0"/>
          <w:color w:val="18191A"/>
          <w:spacing w:val="0"/>
          <w:kern w:val="0"/>
          <w:sz w:val="30"/>
          <w:szCs w:val="24"/>
          <w:highlight w:val="white"/>
          <w:vertAlign w:val="baseline"/>
        </w:rPr>
        <w:t>の確立などによって定義される。</w:t>
      </w:r>
    </w:p>
    <w:p>
      <w:pPr>
        <w:numPr>
          <w:ilvl w:val="0"/>
          <w:numId w:val="1"/>
        </w:numPr>
        <w:tabs>
          <w:tab w:val="left" w:pos="220"/>
          <w:tab w:val="left" w:pos="720"/>
        </w:tabs>
        <w:spacing w:after="30"/>
        <w:ind w:hanging="500"/>
        <w:rPr>
          <w:rFonts w:ascii="Helvetica" w:eastAsia="Helvetica" w:hAnsi="PingFangSC-Semibold" w:cs="Helvetica"/>
          <w:b w:val="0"/>
          <w:color w:val="18191A"/>
          <w:spacing w:val="0"/>
          <w:kern w:val="0"/>
          <w:sz w:val="30"/>
          <w:szCs w:val="24"/>
          <w:highlight w:val="none"/>
          <w:vertAlign w:val="baseline"/>
        </w:rPr>
      </w:pPr>
      <w:hyperlink r:id="rId39" w:history="1">
        <w:r>
          <w:rPr>
            <w:rFonts w:ascii="PingFangSC-Regular" w:eastAsia="PingFangSC-Regular" w:hAnsi="PingFangSC-Semibold" w:cs="PingFangSC-Regular"/>
            <w:b w:val="0"/>
            <w:color w:val="0A006D"/>
            <w:spacing w:val="0"/>
            <w:kern w:val="0"/>
            <w:sz w:val="30"/>
            <w:szCs w:val="24"/>
            <w:highlight w:val="white"/>
            <w:vertAlign w:val="baseline"/>
          </w:rPr>
          <w:t>フランス</w:t>
        </w:r>
      </w:hyperlink>
      <w:r>
        <w:rPr>
          <w:rFonts w:ascii="PingFangSC-Regular" w:eastAsia="PingFangSC-Regular" w:hAnsi="PingFangSC-Semibold" w:cs="PingFangSC-Regular"/>
          <w:b w:val="0"/>
          <w:color w:val="18191A"/>
          <w:spacing w:val="0"/>
          <w:kern w:val="0"/>
          <w:sz w:val="30"/>
          <w:szCs w:val="24"/>
          <w:highlight w:val="white"/>
          <w:vertAlign w:val="baseline"/>
        </w:rPr>
        <w:t>（語圏）では、</w:t>
      </w:r>
      <w:hyperlink r:id="rId32" w:history="1">
        <w:r>
          <w:rPr>
            <w:rFonts w:ascii="Helvetica" w:eastAsia="Helvetica" w:hAnsi="PingFangSC-Semibold" w:cs="Helvetica"/>
            <w:b w:val="0"/>
            <w:color w:val="0A006D"/>
            <w:spacing w:val="0"/>
            <w:kern w:val="0"/>
            <w:sz w:val="30"/>
            <w:szCs w:val="24"/>
            <w:highlight w:val="white"/>
            <w:vertAlign w:val="baseline"/>
          </w:rPr>
          <w:t>16</w:t>
        </w:r>
        <w:r>
          <w:rPr>
            <w:rFonts w:ascii="PingFangSC-Regular" w:eastAsia="PingFangSC-Regular" w:hAnsi="PingFangSC-Semibold" w:cs="PingFangSC-Regular"/>
            <w:b w:val="0"/>
            <w:color w:val="0A006D"/>
            <w:spacing w:val="0"/>
            <w:kern w:val="0"/>
            <w:sz w:val="30"/>
            <w:szCs w:val="24"/>
            <w:highlight w:val="white"/>
            <w:vertAlign w:val="baseline"/>
          </w:rPr>
          <w:t>世紀</w:t>
        </w:r>
      </w:hyperlink>
      <w:r>
        <w:rPr>
          <w:rFonts w:ascii="PingFangSC-Regular" w:eastAsia="PingFangSC-Regular" w:hAnsi="PingFangSC-Semibold" w:cs="PingFangSC-Regular"/>
          <w:b w:val="0"/>
          <w:color w:val="18191A"/>
          <w:spacing w:val="0"/>
          <w:kern w:val="0"/>
          <w:sz w:val="30"/>
          <w:szCs w:val="24"/>
          <w:highlight w:val="white"/>
          <w:vertAlign w:val="baseline"/>
        </w:rPr>
        <w:t>ごろから</w:t>
      </w:r>
      <w:hyperlink r:id="rId40" w:history="1">
        <w:r>
          <w:rPr>
            <w:rFonts w:ascii="PingFangSC-Regular" w:eastAsia="PingFangSC-Regular" w:hAnsi="PingFangSC-Semibold" w:cs="PingFangSC-Regular"/>
            <w:b w:val="0"/>
            <w:color w:val="0A006D"/>
            <w:spacing w:val="0"/>
            <w:kern w:val="0"/>
            <w:sz w:val="30"/>
            <w:szCs w:val="24"/>
            <w:highlight w:val="white"/>
            <w:vertAlign w:val="baseline"/>
          </w:rPr>
          <w:t>フランス革命</w:t>
        </w:r>
      </w:hyperlink>
      <w:r>
        <w:rPr>
          <w:rFonts w:ascii="PingFangSC-Regular" w:eastAsia="PingFangSC-Regular" w:hAnsi="PingFangSC-Semibold" w:cs="PingFangSC-Regular"/>
          <w:b w:val="0"/>
          <w:color w:val="18191A"/>
          <w:spacing w:val="0"/>
          <w:kern w:val="0"/>
          <w:sz w:val="30"/>
          <w:szCs w:val="24"/>
          <w:highlight w:val="white"/>
          <w:vertAlign w:val="baseline"/>
        </w:rPr>
        <w:t>までを「</w:t>
      </w:r>
      <w:r>
        <w:rPr>
          <w:rFonts w:ascii="Helvetica" w:eastAsia="Helvetica" w:hAnsi="PingFangSC-Semibold" w:cs="Helvetica"/>
          <w:b w:val="0"/>
          <w:color w:val="18191A"/>
          <w:spacing w:val="0"/>
          <w:kern w:val="0"/>
          <w:sz w:val="30"/>
          <w:szCs w:val="24"/>
          <w:highlight w:val="white"/>
          <w:vertAlign w:val="baseline"/>
        </w:rPr>
        <w:t>moderne</w:t>
      </w:r>
      <w:r>
        <w:rPr>
          <w:rFonts w:ascii="PingFangSC-Regular" w:eastAsia="PingFangSC-Regular" w:hAnsi="PingFangSC-Semibold" w:cs="PingFangSC-Regular"/>
          <w:b w:val="0"/>
          <w:color w:val="18191A"/>
          <w:spacing w:val="0"/>
          <w:kern w:val="0"/>
          <w:sz w:val="30"/>
          <w:szCs w:val="24"/>
          <w:highlight w:val="white"/>
          <w:vertAlign w:val="baseline"/>
        </w:rPr>
        <w:t>」とし、それ以後から現在の歴史までを「</w:t>
      </w:r>
      <w:r>
        <w:rPr>
          <w:rFonts w:ascii="Helvetica" w:eastAsia="Helvetica" w:hAnsi="PingFangSC-Semibold" w:cs="Helvetica"/>
          <w:b w:val="0"/>
          <w:color w:val="18191A"/>
          <w:spacing w:val="0"/>
          <w:kern w:val="0"/>
          <w:sz w:val="30"/>
          <w:szCs w:val="24"/>
          <w:highlight w:val="white"/>
          <w:vertAlign w:val="baseline"/>
        </w:rPr>
        <w:t>contemporaine</w:t>
      </w:r>
      <w:r>
        <w:rPr>
          <w:rFonts w:ascii="PingFangSC-Regular" w:eastAsia="PingFangSC-Regular" w:hAnsi="PingFangSC-Semibold" w:cs="PingFangSC-Regular"/>
          <w:b w:val="0"/>
          <w:color w:val="18191A"/>
          <w:spacing w:val="0"/>
          <w:kern w:val="0"/>
          <w:sz w:val="30"/>
          <w:szCs w:val="24"/>
          <w:highlight w:val="white"/>
          <w:vertAlign w:val="baseline"/>
        </w:rPr>
        <w:t>」とする。</w:t>
      </w:r>
    </w:p>
    <w:p>
      <w:pPr>
        <w:numPr>
          <w:ilvl w:val="0"/>
          <w:numId w:val="1"/>
        </w:numPr>
        <w:tabs>
          <w:tab w:val="left" w:pos="220"/>
          <w:tab w:val="left" w:pos="720"/>
        </w:tabs>
        <w:spacing w:after="30"/>
        <w:ind w:hanging="500"/>
        <w:rPr>
          <w:rFonts w:ascii="Helvetica" w:eastAsia="Helvetica" w:hAnsi="PingFangSC-Semibold" w:cs="Helvetica"/>
          <w:b w:val="0"/>
          <w:color w:val="18191A"/>
          <w:spacing w:val="0"/>
          <w:kern w:val="0"/>
          <w:sz w:val="30"/>
          <w:szCs w:val="24"/>
          <w:highlight w:val="none"/>
          <w:vertAlign w:val="baseline"/>
        </w:rPr>
      </w:pPr>
      <w:hyperlink r:id="rId41" w:history="1">
        <w:r>
          <w:rPr>
            <w:rFonts w:ascii="PingFangSC-Regular" w:eastAsia="PingFangSC-Regular" w:hAnsi="PingFangSC-Semibold" w:cs="PingFangSC-Regular"/>
            <w:b w:val="0"/>
            <w:color w:val="0A006D"/>
            <w:spacing w:val="0"/>
            <w:kern w:val="0"/>
            <w:sz w:val="30"/>
            <w:szCs w:val="24"/>
            <w:highlight w:val="white"/>
            <w:vertAlign w:val="baseline"/>
          </w:rPr>
          <w:t>ドイツ</w:t>
        </w:r>
      </w:hyperlink>
      <w:r>
        <w:rPr>
          <w:rFonts w:ascii="PingFangSC-Regular" w:eastAsia="PingFangSC-Regular" w:hAnsi="PingFangSC-Semibold" w:cs="PingFangSC-Regular"/>
          <w:b w:val="0"/>
          <w:color w:val="18191A"/>
          <w:spacing w:val="0"/>
          <w:kern w:val="0"/>
          <w:sz w:val="30"/>
          <w:szCs w:val="24"/>
          <w:highlight w:val="white"/>
          <w:vertAlign w:val="baseline"/>
        </w:rPr>
        <w:t>（語圏）では、</w:t>
      </w:r>
      <w:hyperlink r:id="rId42" w:history="1">
        <w:r>
          <w:rPr>
            <w:rFonts w:ascii="PingFangSC-Regular" w:eastAsia="PingFangSC-Regular" w:hAnsi="PingFangSC-Semibold" w:cs="PingFangSC-Regular"/>
            <w:b w:val="0"/>
            <w:color w:val="0A006D"/>
            <w:spacing w:val="0"/>
            <w:kern w:val="0"/>
            <w:sz w:val="30"/>
            <w:szCs w:val="24"/>
            <w:highlight w:val="white"/>
            <w:vertAlign w:val="baseline"/>
          </w:rPr>
          <w:t>アメリカ独立革命</w:t>
        </w:r>
      </w:hyperlink>
      <w:r>
        <w:rPr>
          <w:rFonts w:ascii="PingFangSC-Regular" w:eastAsia="PingFangSC-Regular" w:hAnsi="PingFangSC-Semibold" w:cs="PingFangSC-Regular"/>
          <w:b w:val="0"/>
          <w:color w:val="18191A"/>
          <w:spacing w:val="0"/>
          <w:kern w:val="0"/>
          <w:sz w:val="30"/>
          <w:szCs w:val="24"/>
          <w:highlight w:val="white"/>
          <w:vertAlign w:val="baseline"/>
        </w:rPr>
        <w:t>やフランス革命のあたりまで、自国史では</w:t>
      </w:r>
      <w:hyperlink r:id="rId43" w:history="1">
        <w:r>
          <w:rPr>
            <w:rFonts w:ascii="PingFangSC-Regular" w:eastAsia="PingFangSC-Regular" w:hAnsi="PingFangSC-Semibold" w:cs="PingFangSC-Regular"/>
            <w:b w:val="0"/>
            <w:color w:val="0A006D"/>
            <w:spacing w:val="0"/>
            <w:kern w:val="0"/>
            <w:sz w:val="30"/>
            <w:szCs w:val="24"/>
            <w:highlight w:val="white"/>
            <w:vertAlign w:val="baseline"/>
          </w:rPr>
          <w:t>神聖ローマ帝国</w:t>
        </w:r>
      </w:hyperlink>
      <w:r>
        <w:rPr>
          <w:rFonts w:ascii="PingFangSC-Regular" w:eastAsia="PingFangSC-Regular" w:hAnsi="PingFangSC-Semibold" w:cs="PingFangSC-Regular"/>
          <w:b w:val="0"/>
          <w:color w:val="18191A"/>
          <w:spacing w:val="0"/>
          <w:kern w:val="0"/>
          <w:sz w:val="30"/>
          <w:szCs w:val="24"/>
          <w:highlight w:val="white"/>
          <w:vertAlign w:val="baseline"/>
        </w:rPr>
        <w:t>の崩壊（</w:t>
      </w:r>
      <w:r>
        <w:rPr>
          <w:rFonts w:ascii="Helvetica" w:eastAsia="Helvetica" w:hAnsi="PingFangSC-Semibold" w:cs="Helvetica"/>
          <w:b w:val="0"/>
          <w:color w:val="18191A"/>
          <w:spacing w:val="0"/>
          <w:kern w:val="0"/>
          <w:sz w:val="30"/>
          <w:szCs w:val="24"/>
          <w:highlight w:val="white"/>
          <w:vertAlign w:val="baseline"/>
        </w:rPr>
        <w:t>1806</w:t>
      </w:r>
      <w:r>
        <w:rPr>
          <w:rFonts w:ascii="PingFangSC-Regular" w:eastAsia="PingFangSC-Regular" w:hAnsi="PingFangSC-Semibold" w:cs="PingFangSC-Regular"/>
          <w:b w:val="0"/>
          <w:color w:val="18191A"/>
          <w:spacing w:val="0"/>
          <w:kern w:val="0"/>
          <w:sz w:val="30"/>
          <w:szCs w:val="24"/>
          <w:highlight w:val="white"/>
          <w:vertAlign w:val="baseline"/>
        </w:rPr>
        <w:t>年）あたりまでを「初期近代</w:t>
      </w:r>
      <w:r>
        <w:rPr>
          <w:rFonts w:ascii="Helvetica" w:eastAsia="Helvetica" w:hAnsi="PingFangSC-Semibold" w:cs="Helvetica"/>
          <w:b w:val="0"/>
          <w:color w:val="18191A"/>
          <w:spacing w:val="0"/>
          <w:kern w:val="0"/>
          <w:sz w:val="30"/>
          <w:szCs w:val="24"/>
          <w:highlight w:val="white"/>
          <w:vertAlign w:val="baseline"/>
        </w:rPr>
        <w:t xml:space="preserve"> Frühe Neuzeit</w:t>
      </w:r>
      <w:r>
        <w:rPr>
          <w:rFonts w:ascii="PingFangSC-Regular" w:eastAsia="PingFangSC-Regular" w:hAnsi="PingFangSC-Semibold" w:cs="PingFangSC-Regular"/>
          <w:b w:val="0"/>
          <w:color w:val="18191A"/>
          <w:spacing w:val="0"/>
          <w:kern w:val="0"/>
          <w:sz w:val="30"/>
          <w:szCs w:val="24"/>
          <w:highlight w:val="white"/>
          <w:vertAlign w:val="baseline"/>
        </w:rPr>
        <w:t>」と呼ぶことで、近代（</w:t>
      </w:r>
      <w:r>
        <w:rPr>
          <w:rFonts w:ascii="Helvetica" w:eastAsia="Helvetica" w:hAnsi="PingFangSC-Semibold" w:cs="Helvetica"/>
          <w:b w:val="0"/>
          <w:color w:val="18191A"/>
          <w:spacing w:val="0"/>
          <w:kern w:val="0"/>
          <w:sz w:val="30"/>
          <w:szCs w:val="24"/>
          <w:highlight w:val="white"/>
          <w:vertAlign w:val="baseline"/>
        </w:rPr>
        <w:t>Neuzeit</w:t>
      </w:r>
      <w:r>
        <w:rPr>
          <w:rFonts w:ascii="PingFangSC-Regular" w:eastAsia="PingFangSC-Regular" w:hAnsi="PingFangSC-Semibold" w:cs="PingFangSC-Regular"/>
          <w:b w:val="0"/>
          <w:color w:val="18191A"/>
          <w:spacing w:val="0"/>
          <w:kern w:val="0"/>
          <w:sz w:val="30"/>
          <w:szCs w:val="24"/>
          <w:highlight w:val="white"/>
          <w:vertAlign w:val="baseline"/>
        </w:rPr>
        <w:t>）と分けている。</w:t>
      </w:r>
    </w:p>
    <w:p>
      <w:pPr>
        <w:numPr>
          <w:ilvl w:val="0"/>
          <w:numId w:val="1"/>
        </w:numPr>
        <w:tabs>
          <w:tab w:val="left" w:pos="220"/>
          <w:tab w:val="left" w:pos="720"/>
        </w:tabs>
        <w:spacing w:after="30"/>
        <w:ind w:hanging="500"/>
        <w:rPr>
          <w:rFonts w:ascii="Helvetica" w:eastAsia="Helvetica" w:hAnsi="PingFangSC-Semibold" w:cs="Helvetica"/>
          <w:b w:val="0"/>
          <w:color w:val="18191A"/>
          <w:spacing w:val="0"/>
          <w:kern w:val="0"/>
          <w:sz w:val="30"/>
          <w:szCs w:val="24"/>
          <w:highlight w:val="none"/>
          <w:vertAlign w:val="baseline"/>
        </w:rPr>
      </w:pPr>
      <w:r>
        <w:rPr>
          <w:rFonts w:ascii="PingFangSC-Regular" w:eastAsia="PingFangSC-Regular" w:hAnsi="PingFangSC-Semibold" w:cs="PingFangSC-Regular"/>
          <w:b w:val="0"/>
          <w:color w:val="18191A"/>
          <w:spacing w:val="0"/>
          <w:kern w:val="0"/>
          <w:sz w:val="30"/>
          <w:szCs w:val="24"/>
          <w:highlight w:val="white"/>
          <w:vertAlign w:val="baseline"/>
        </w:rPr>
        <w:t>英語圏も、近世を「</w:t>
      </w:r>
      <w:r>
        <w:rPr>
          <w:rFonts w:ascii="Helvetica" w:eastAsia="Helvetica" w:hAnsi="PingFangSC-Semibold" w:cs="Helvetica"/>
          <w:b w:val="0"/>
          <w:color w:val="18191A"/>
          <w:spacing w:val="0"/>
          <w:kern w:val="0"/>
          <w:sz w:val="30"/>
          <w:szCs w:val="24"/>
          <w:highlight w:val="white"/>
          <w:vertAlign w:val="baseline"/>
        </w:rPr>
        <w:t>early modern</w:t>
      </w:r>
      <w:r>
        <w:rPr>
          <w:rFonts w:ascii="PingFangSC-Regular" w:eastAsia="PingFangSC-Regular" w:hAnsi="PingFangSC-Semibold" w:cs="PingFangSC-Regular"/>
          <w:b w:val="0"/>
          <w:color w:val="18191A"/>
          <w:spacing w:val="0"/>
          <w:kern w:val="0"/>
          <w:sz w:val="30"/>
          <w:szCs w:val="24"/>
          <w:highlight w:val="white"/>
          <w:vertAlign w:val="baseline"/>
        </w:rPr>
        <w:t>」として、近代（</w:t>
      </w:r>
      <w:r>
        <w:rPr>
          <w:rFonts w:ascii="Helvetica" w:eastAsia="Helvetica" w:hAnsi="PingFangSC-Semibold" w:cs="Helvetica"/>
          <w:b w:val="0"/>
          <w:color w:val="18191A"/>
          <w:spacing w:val="0"/>
          <w:kern w:val="0"/>
          <w:sz w:val="30"/>
          <w:szCs w:val="24"/>
          <w:highlight w:val="white"/>
          <w:vertAlign w:val="baseline"/>
        </w:rPr>
        <w:t>modern</w:t>
      </w:r>
      <w:r>
        <w:rPr>
          <w:rFonts w:ascii="PingFangSC-Regular" w:eastAsia="PingFangSC-Regular" w:hAnsi="PingFangSC-Semibold" w:cs="PingFangSC-Regular"/>
          <w:b w:val="0"/>
          <w:color w:val="18191A"/>
          <w:spacing w:val="0"/>
          <w:kern w:val="0"/>
          <w:sz w:val="30"/>
          <w:szCs w:val="24"/>
          <w:highlight w:val="white"/>
          <w:vertAlign w:val="baseline"/>
        </w:rPr>
        <w:t>）と分けている。字義的には「初期の近代」であるが、現代の歴史学では、「</w:t>
      </w:r>
      <w:r>
        <w:rPr>
          <w:rFonts w:ascii="Helvetica" w:eastAsia="Helvetica" w:hAnsi="PingFangSC-Semibold" w:cs="Helvetica"/>
          <w:b w:val="0"/>
          <w:color w:val="18191A"/>
          <w:spacing w:val="0"/>
          <w:kern w:val="0"/>
          <w:sz w:val="30"/>
          <w:szCs w:val="24"/>
          <w:highlight w:val="white"/>
          <w:vertAlign w:val="baseline"/>
        </w:rPr>
        <w:t>modern</w:t>
      </w:r>
      <w:r>
        <w:rPr>
          <w:rFonts w:ascii="PingFangSC-Regular" w:eastAsia="PingFangSC-Regular" w:hAnsi="PingFangSC-Semibold" w:cs="PingFangSC-Regular"/>
          <w:b w:val="0"/>
          <w:color w:val="18191A"/>
          <w:spacing w:val="0"/>
          <w:kern w:val="0"/>
          <w:sz w:val="30"/>
          <w:szCs w:val="24"/>
          <w:highlight w:val="white"/>
          <w:vertAlign w:val="baseline"/>
        </w:rPr>
        <w:t>」と「</w:t>
      </w:r>
      <w:r>
        <w:rPr>
          <w:rFonts w:ascii="Helvetica" w:eastAsia="Helvetica" w:hAnsi="PingFangSC-Semibold" w:cs="Helvetica"/>
          <w:b w:val="0"/>
          <w:color w:val="18191A"/>
          <w:spacing w:val="0"/>
          <w:kern w:val="0"/>
          <w:sz w:val="30"/>
          <w:szCs w:val="24"/>
          <w:highlight w:val="white"/>
          <w:vertAlign w:val="baseline"/>
        </w:rPr>
        <w:t>early modern</w:t>
      </w:r>
      <w:r>
        <w:rPr>
          <w:rFonts w:ascii="PingFangSC-Regular" w:eastAsia="PingFangSC-Regular" w:hAnsi="PingFangSC-Semibold" w:cs="PingFangSC-Regular"/>
          <w:b w:val="0"/>
          <w:color w:val="18191A"/>
          <w:spacing w:val="0"/>
          <w:kern w:val="0"/>
          <w:sz w:val="30"/>
          <w:szCs w:val="24"/>
          <w:highlight w:val="white"/>
          <w:vertAlign w:val="baseline"/>
        </w:rPr>
        <w:t>」は峻別される。また、「</w:t>
      </w:r>
      <w:r>
        <w:rPr>
          <w:rFonts w:ascii="Helvetica" w:eastAsia="Helvetica" w:hAnsi="PingFangSC-Semibold" w:cs="Helvetica"/>
          <w:b w:val="0"/>
          <w:color w:val="18191A"/>
          <w:spacing w:val="0"/>
          <w:kern w:val="0"/>
          <w:sz w:val="30"/>
          <w:szCs w:val="24"/>
          <w:highlight w:val="white"/>
          <w:vertAlign w:val="baseline"/>
        </w:rPr>
        <w:t>Premodern</w:t>
      </w:r>
      <w:r>
        <w:rPr>
          <w:rFonts w:ascii="PingFangSC-Regular" w:eastAsia="PingFangSC-Regular" w:hAnsi="PingFangSC-Semibold" w:cs="PingFangSC-Regular"/>
          <w:b w:val="0"/>
          <w:color w:val="18191A"/>
          <w:spacing w:val="0"/>
          <w:kern w:val="0"/>
          <w:sz w:val="30"/>
          <w:szCs w:val="24"/>
          <w:highlight w:val="white"/>
          <w:vertAlign w:val="baseline"/>
        </w:rPr>
        <w:t>」（前近代）という時代概念が用いられる場合、普通「</w:t>
      </w:r>
      <w:r>
        <w:rPr>
          <w:rFonts w:ascii="Helvetica" w:eastAsia="Helvetica" w:hAnsi="PingFangSC-Semibold" w:cs="Helvetica"/>
          <w:b w:val="0"/>
          <w:color w:val="18191A"/>
          <w:spacing w:val="0"/>
          <w:kern w:val="0"/>
          <w:sz w:val="30"/>
          <w:szCs w:val="24"/>
          <w:highlight w:val="white"/>
          <w:vertAlign w:val="baseline"/>
        </w:rPr>
        <w:t>early modern</w:t>
      </w:r>
      <w:r>
        <w:rPr>
          <w:rFonts w:ascii="PingFangSC-Regular" w:eastAsia="PingFangSC-Regular" w:hAnsi="PingFangSC-Semibold" w:cs="PingFangSC-Regular"/>
          <w:b w:val="0"/>
          <w:color w:val="18191A"/>
          <w:spacing w:val="0"/>
          <w:kern w:val="0"/>
          <w:sz w:val="30"/>
          <w:szCs w:val="24"/>
          <w:highlight w:val="white"/>
          <w:vertAlign w:val="baseline"/>
        </w:rPr>
        <w:t>」は中世や古代と共に「</w:t>
      </w:r>
      <w:r>
        <w:rPr>
          <w:rFonts w:ascii="Helvetica" w:eastAsia="Helvetica" w:hAnsi="PingFangSC-Semibold" w:cs="Helvetica"/>
          <w:b w:val="0"/>
          <w:color w:val="18191A"/>
          <w:spacing w:val="0"/>
          <w:kern w:val="0"/>
          <w:sz w:val="30"/>
          <w:szCs w:val="24"/>
          <w:highlight w:val="white"/>
          <w:vertAlign w:val="baseline"/>
        </w:rPr>
        <w:t>premodern</w:t>
      </w:r>
      <w:r>
        <w:rPr>
          <w:rFonts w:ascii="PingFangSC-Regular" w:eastAsia="PingFangSC-Regular" w:hAnsi="PingFangSC-Semibold" w:cs="PingFangSC-Regular"/>
          <w:b w:val="0"/>
          <w:color w:val="18191A"/>
          <w:spacing w:val="0"/>
          <w:kern w:val="0"/>
          <w:sz w:val="30"/>
          <w:szCs w:val="24"/>
          <w:highlight w:val="white"/>
          <w:vertAlign w:val="baseline"/>
        </w:rPr>
        <w:t>」側に統括され、ここからも単なる「</w:t>
      </w:r>
      <w:r>
        <w:rPr>
          <w:rFonts w:ascii="Helvetica" w:eastAsia="Helvetica" w:hAnsi="PingFangSC-Semibold" w:cs="Helvetica"/>
          <w:b w:val="0"/>
          <w:color w:val="18191A"/>
          <w:spacing w:val="0"/>
          <w:kern w:val="0"/>
          <w:sz w:val="30"/>
          <w:szCs w:val="24"/>
          <w:highlight w:val="white"/>
          <w:vertAlign w:val="baseline"/>
        </w:rPr>
        <w:t>modern</w:t>
      </w:r>
      <w:r>
        <w:rPr>
          <w:rFonts w:ascii="PingFangSC-Regular" w:eastAsia="PingFangSC-Regular" w:hAnsi="PingFangSC-Semibold" w:cs="PingFangSC-Regular"/>
          <w:b w:val="0"/>
          <w:color w:val="18191A"/>
          <w:spacing w:val="0"/>
          <w:kern w:val="0"/>
          <w:sz w:val="30"/>
          <w:szCs w:val="24"/>
          <w:highlight w:val="white"/>
          <w:vertAlign w:val="baseline"/>
        </w:rPr>
        <w:t>」の初期段階という認識ではないことが伺えよう</w:t>
      </w:r>
      <w:r>
        <w:rPr>
          <w:rFonts w:ascii="Helvetica" w:eastAsia="Helvetica" w:hAnsi="PingFangSC-Semibold" w:cs="Helvetica"/>
          <w:b w:val="0"/>
          <w:color w:val="18191A"/>
          <w:spacing w:val="0"/>
          <w:kern w:val="0"/>
          <w:sz w:val="30"/>
          <w:szCs w:val="24"/>
          <w:highlight w:val="white"/>
          <w:vertAlign w:val="superscript"/>
        </w:rPr>
        <w:t>[</w:t>
      </w:r>
      <w:hyperlink r:id="rId27" w:history="1">
        <w:r>
          <w:rPr>
            <w:rFonts w:ascii="Helvetica" w:eastAsia="Helvetica" w:hAnsi="PingFangSC-Semibold" w:cs="Helvetica"/>
            <w:b w:val="0"/>
            <w:color w:val="0A006D"/>
            <w:spacing w:val="0"/>
            <w:kern w:val="0"/>
            <w:sz w:val="30"/>
            <w:szCs w:val="24"/>
            <w:highlight w:val="white"/>
            <w:vertAlign w:val="superscript"/>
          </w:rPr>
          <w:t>要出典</w:t>
        </w:r>
      </w:hyperlink>
      <w:r>
        <w:rPr>
          <w:rFonts w:ascii="Helvetica" w:eastAsia="Helvetica" w:hAnsi="PingFangSC-Semibold" w:cs="Helvetica"/>
          <w:b w:val="0"/>
          <w:color w:val="18191A"/>
          <w:spacing w:val="0"/>
          <w:kern w:val="0"/>
          <w:sz w:val="30"/>
          <w:szCs w:val="24"/>
          <w:highlight w:val="white"/>
          <w:vertAlign w:val="superscript"/>
        </w:rPr>
        <w:t>]</w:t>
      </w:r>
      <w:r>
        <w:rPr>
          <w:rFonts w:ascii="PingFangSC-Regular" w:eastAsia="PingFangSC-Regular" w:hAnsi="PingFangSC-Semibold" w:cs="PingFangSC-Regular"/>
          <w:b w:val="0"/>
          <w:color w:val="18191A"/>
          <w:spacing w:val="0"/>
          <w:kern w:val="0"/>
          <w:sz w:val="30"/>
          <w:szCs w:val="24"/>
          <w:highlight w:val="white"/>
          <w:vertAlign w:val="baseline"/>
        </w:rPr>
        <w:t>。</w:t>
      </w:r>
    </w:p>
    <w:p>
      <w:pPr>
        <w:spacing w:after="90" w:line="460" w:lineRule="atLeast"/>
        <w:rPr>
          <w:rFonts w:ascii="PingFangSC-Regular" w:eastAsia="PingFangSC-Regular" w:hAnsi="PingFangSC-Semibold" w:cs="PingFangSC-Regular"/>
          <w:b w:val="0"/>
          <w:color w:val="000000"/>
          <w:spacing w:val="0"/>
          <w:kern w:val="0"/>
          <w:sz w:val="36"/>
          <w:szCs w:val="24"/>
          <w:highlight w:val="white"/>
          <w:vertAlign w:val="baseline"/>
        </w:rPr>
      </w:pPr>
    </w:p>
    <w:p>
      <w:pPr>
        <w:spacing w:line="460" w:lineRule="atLeast"/>
        <w:rPr>
          <w:rFonts w:ascii="Helvetica-Bold" w:eastAsia="Helvetica-Bold" w:hAnsi="PingFangSC-Semibold" w:cs="Helvetica-Bold"/>
          <w:b/>
          <w:color w:val="000000"/>
          <w:spacing w:val="0"/>
          <w:kern w:val="0"/>
          <w:sz w:val="28"/>
          <w:szCs w:val="24"/>
          <w:highlight w:val="white"/>
          <w:vertAlign w:val="baseline"/>
        </w:rPr>
      </w:pPr>
      <w:r>
        <w:rPr>
          <w:rFonts w:ascii="PingFangSC-Semibold" w:eastAsia="PingFangSC-Semibold" w:hAnsi="PingFangSC-Semibold" w:cs="PingFangSC-Semibold"/>
          <w:b/>
          <w:color w:val="000000"/>
          <w:spacing w:val="0"/>
          <w:kern w:val="0"/>
          <w:sz w:val="28"/>
          <w:szCs w:val="24"/>
          <w:highlight w:val="white"/>
          <w:vertAlign w:val="baseline"/>
        </w:rPr>
        <w:t>中国</w:t>
      </w:r>
      <w:r>
        <w:rPr>
          <w:rFonts w:ascii="Helvetica" w:eastAsia="Helvetica" w:hAnsi="PingFangSC-Semibold" w:cs="Helvetica"/>
          <w:b w:val="0"/>
          <w:color w:val="42474B"/>
          <w:spacing w:val="0"/>
          <w:kern w:val="0"/>
          <w:sz w:val="20"/>
          <w:szCs w:val="24"/>
          <w:highlight w:val="white"/>
          <w:vertAlign w:val="baseline"/>
        </w:rPr>
        <w:t>[</w:t>
      </w:r>
      <w:hyperlink r:id="rId44" w:history="1">
        <w:r>
          <w:rPr>
            <w:rFonts w:ascii="PingFangSC-Regular" w:eastAsia="PingFangSC-Regular" w:hAnsi="PingFangSC-Semibold" w:cs="PingFangSC-Regular"/>
            <w:b w:val="0"/>
            <w:color w:val="0A006D"/>
            <w:spacing w:val="0"/>
            <w:kern w:val="0"/>
            <w:sz w:val="20"/>
            <w:szCs w:val="24"/>
            <w:highlight w:val="white"/>
            <w:vertAlign w:val="baseline"/>
          </w:rPr>
          <w:t>編集</w:t>
        </w:r>
      </w:hyperlink>
      <w:r>
        <w:rPr>
          <w:rFonts w:ascii="Helvetica" w:eastAsia="Helvetica" w:hAnsi="PingFangSC-Semibold" w:cs="Helvetica"/>
          <w:b w:val="0"/>
          <w:color w:val="42474B"/>
          <w:spacing w:val="0"/>
          <w:kern w:val="0"/>
          <w:sz w:val="20"/>
          <w:szCs w:val="24"/>
          <w:highlight w:val="white"/>
          <w:vertAlign w:val="baseline"/>
        </w:rPr>
        <w:t>]</w:t>
      </w:r>
    </w:p>
    <w:p>
      <w:pPr>
        <w:spacing w:after="151"/>
        <w:rPr>
          <w:rFonts w:ascii="Helvetica" w:eastAsia="Helvetica" w:hAnsi="PingFangSC-Semibold" w:cs="Helvetica"/>
          <w:b w:val="0"/>
          <w:color w:val="18191A"/>
          <w:spacing w:val="0"/>
          <w:kern w:val="0"/>
          <w:sz w:val="30"/>
          <w:szCs w:val="24"/>
          <w:highlight w:val="white"/>
          <w:vertAlign w:val="baseline"/>
        </w:rPr>
      </w:pPr>
      <w:hyperlink r:id="rId45" w:history="1">
        <w:r>
          <w:rPr>
            <w:rFonts w:ascii="PingFangSC-Regular" w:eastAsia="PingFangSC-Regular" w:hAnsi="PingFangSC-Semibold" w:cs="PingFangSC-Regular"/>
            <w:b w:val="0"/>
            <w:color w:val="0A006D"/>
            <w:spacing w:val="0"/>
            <w:kern w:val="0"/>
            <w:sz w:val="30"/>
            <w:szCs w:val="24"/>
            <w:highlight w:val="white"/>
            <w:vertAlign w:val="baseline"/>
          </w:rPr>
          <w:t>中国の歴史</w:t>
        </w:r>
      </w:hyperlink>
      <w:r>
        <w:rPr>
          <w:rFonts w:ascii="PingFangSC-Regular" w:eastAsia="PingFangSC-Regular" w:hAnsi="PingFangSC-Semibold" w:cs="PingFangSC-Regular"/>
          <w:b w:val="0"/>
          <w:color w:val="18191A"/>
          <w:spacing w:val="0"/>
          <w:kern w:val="0"/>
          <w:sz w:val="30"/>
          <w:szCs w:val="24"/>
          <w:highlight w:val="white"/>
          <w:vertAlign w:val="baseline"/>
        </w:rPr>
        <w:t>では、</w:t>
      </w:r>
      <w:hyperlink r:id="rId46" w:history="1">
        <w:r>
          <w:rPr>
            <w:rFonts w:ascii="PingFangSC-Regular" w:eastAsia="PingFangSC-Regular" w:hAnsi="PingFangSC-Semibold" w:cs="PingFangSC-Regular"/>
            <w:b w:val="0"/>
            <w:color w:val="0A006D"/>
            <w:spacing w:val="0"/>
            <w:kern w:val="0"/>
            <w:sz w:val="30"/>
            <w:szCs w:val="24"/>
            <w:highlight w:val="white"/>
            <w:vertAlign w:val="baseline"/>
          </w:rPr>
          <w:t>宋</w:t>
        </w:r>
      </w:hyperlink>
      <w:r>
        <w:rPr>
          <w:rFonts w:ascii="PingFangSC-Regular" w:eastAsia="PingFangSC-Regular" w:hAnsi="PingFangSC-Semibold" w:cs="PingFangSC-Regular"/>
          <w:b w:val="0"/>
          <w:color w:val="18191A"/>
          <w:spacing w:val="0"/>
          <w:kern w:val="0"/>
          <w:sz w:val="30"/>
          <w:szCs w:val="24"/>
          <w:highlight w:val="white"/>
          <w:vertAlign w:val="baseline"/>
        </w:rPr>
        <w:t>朝から、</w:t>
      </w:r>
      <w:hyperlink r:id="rId47" w:history="1">
        <w:r>
          <w:rPr>
            <w:rFonts w:ascii="PingFangSC-Regular" w:eastAsia="PingFangSC-Regular" w:hAnsi="PingFangSC-Semibold" w:cs="PingFangSC-Regular"/>
            <w:b w:val="0"/>
            <w:color w:val="0A006D"/>
            <w:spacing w:val="0"/>
            <w:kern w:val="0"/>
            <w:sz w:val="30"/>
            <w:szCs w:val="24"/>
            <w:highlight w:val="white"/>
            <w:vertAlign w:val="baseline"/>
          </w:rPr>
          <w:t>明</w:t>
        </w:r>
      </w:hyperlink>
      <w:r>
        <w:rPr>
          <w:rFonts w:ascii="PingFangSC-Regular" w:eastAsia="PingFangSC-Regular" w:hAnsi="PingFangSC-Semibold" w:cs="PingFangSC-Regular"/>
          <w:b w:val="0"/>
          <w:color w:val="18191A"/>
          <w:spacing w:val="0"/>
          <w:kern w:val="0"/>
          <w:sz w:val="30"/>
          <w:szCs w:val="24"/>
          <w:highlight w:val="white"/>
          <w:vertAlign w:val="baseline"/>
        </w:rPr>
        <w:t>朝または</w:t>
      </w:r>
      <w:hyperlink r:id="rId48" w:history="1">
        <w:r>
          <w:rPr>
            <w:rFonts w:ascii="PingFangSC-Regular" w:eastAsia="PingFangSC-Regular" w:hAnsi="PingFangSC-Semibold" w:cs="PingFangSC-Regular"/>
            <w:b w:val="0"/>
            <w:color w:val="0A006D"/>
            <w:spacing w:val="0"/>
            <w:kern w:val="0"/>
            <w:sz w:val="30"/>
            <w:szCs w:val="24"/>
            <w:highlight w:val="white"/>
            <w:vertAlign w:val="baseline"/>
          </w:rPr>
          <w:t>清</w:t>
        </w:r>
      </w:hyperlink>
      <w:r>
        <w:rPr>
          <w:rFonts w:ascii="PingFangSC-Regular" w:eastAsia="PingFangSC-Regular" w:hAnsi="PingFangSC-Semibold" w:cs="PingFangSC-Regular"/>
          <w:b w:val="0"/>
          <w:color w:val="18191A"/>
          <w:spacing w:val="0"/>
          <w:kern w:val="0"/>
          <w:sz w:val="30"/>
          <w:szCs w:val="24"/>
          <w:highlight w:val="white"/>
          <w:vertAlign w:val="baseline"/>
        </w:rPr>
        <w:t>朝までとする</w:t>
      </w:r>
      <w:hyperlink r:id="rId49" w:history="1">
        <w:r>
          <w:rPr>
            <w:rFonts w:ascii="PingFangSC-Regular" w:eastAsia="PingFangSC-Regular" w:hAnsi="PingFangSC-Semibold" w:cs="PingFangSC-Regular"/>
            <w:b w:val="0"/>
            <w:color w:val="0A006D"/>
            <w:spacing w:val="0"/>
            <w:kern w:val="0"/>
            <w:sz w:val="30"/>
            <w:szCs w:val="24"/>
            <w:highlight w:val="white"/>
            <w:vertAlign w:val="baseline"/>
          </w:rPr>
          <w:t>内藤湖南</w:t>
        </w:r>
      </w:hyperlink>
      <w:r>
        <w:rPr>
          <w:rFonts w:ascii="PingFangSC-Regular" w:eastAsia="PingFangSC-Regular" w:hAnsi="PingFangSC-Semibold" w:cs="PingFangSC-Regular"/>
          <w:b w:val="0"/>
          <w:color w:val="18191A"/>
          <w:spacing w:val="0"/>
          <w:kern w:val="0"/>
          <w:sz w:val="30"/>
          <w:szCs w:val="24"/>
          <w:highlight w:val="white"/>
          <w:vertAlign w:val="baseline"/>
        </w:rPr>
        <w:t>（前述）·</w:t>
      </w:r>
      <w:hyperlink r:id="rId50" w:history="1">
        <w:r>
          <w:rPr>
            <w:rFonts w:ascii="PingFangSC-Regular" w:eastAsia="PingFangSC-Regular" w:hAnsi="PingFangSC-Semibold" w:cs="PingFangSC-Regular"/>
            <w:b w:val="0"/>
            <w:color w:val="0A006D"/>
            <w:spacing w:val="0"/>
            <w:kern w:val="0"/>
            <w:sz w:val="30"/>
            <w:szCs w:val="24"/>
            <w:highlight w:val="white"/>
            <w:vertAlign w:val="baseline"/>
          </w:rPr>
          <w:t>宮崎市定</w:t>
        </w:r>
      </w:hyperlink>
      <w:r>
        <w:rPr>
          <w:rFonts w:ascii="PingFangSC-Regular" w:eastAsia="PingFangSC-Regular" w:hAnsi="PingFangSC-Semibold" w:cs="PingFangSC-Regular"/>
          <w:b w:val="0"/>
          <w:color w:val="18191A"/>
          <w:spacing w:val="0"/>
          <w:kern w:val="0"/>
          <w:sz w:val="30"/>
          <w:szCs w:val="24"/>
          <w:highlight w:val="white"/>
          <w:vertAlign w:val="baseline"/>
        </w:rPr>
        <w:t>の</w:t>
      </w:r>
      <w:hyperlink r:id="rId51" w:history="1">
        <w:r>
          <w:rPr>
            <w:rFonts w:ascii="PingFangSC-Regular" w:eastAsia="PingFangSC-Regular" w:hAnsi="PingFangSC-Semibold" w:cs="PingFangSC-Regular"/>
            <w:b w:val="0"/>
            <w:color w:val="0A006D"/>
            <w:spacing w:val="0"/>
            <w:kern w:val="0"/>
            <w:sz w:val="30"/>
            <w:szCs w:val="24"/>
            <w:highlight w:val="white"/>
            <w:vertAlign w:val="baseline"/>
          </w:rPr>
          <w:t>京都学派</w:t>
        </w:r>
      </w:hyperlink>
      <w:r>
        <w:rPr>
          <w:rFonts w:ascii="PingFangSC-Regular" w:eastAsia="PingFangSC-Regular" w:hAnsi="PingFangSC-Semibold" w:cs="PingFangSC-Regular"/>
          <w:b w:val="0"/>
          <w:color w:val="18191A"/>
          <w:spacing w:val="0"/>
          <w:kern w:val="0"/>
          <w:sz w:val="30"/>
          <w:szCs w:val="24"/>
          <w:highlight w:val="white"/>
          <w:vertAlign w:val="baseline"/>
        </w:rPr>
        <w:t>と、中世から近世を経ずに近代へ繋がるとする</w:t>
      </w:r>
      <w:hyperlink r:id="rId52" w:history="1">
        <w:r>
          <w:rPr>
            <w:rFonts w:ascii="PingFangSC-Regular" w:eastAsia="PingFangSC-Regular" w:hAnsi="PingFangSC-Semibold" w:cs="PingFangSC-Regular"/>
            <w:b w:val="0"/>
            <w:color w:val="0A006D"/>
            <w:spacing w:val="0"/>
            <w:kern w:val="0"/>
            <w:sz w:val="30"/>
            <w:szCs w:val="24"/>
            <w:highlight w:val="white"/>
            <w:vertAlign w:val="baseline"/>
          </w:rPr>
          <w:t>西嶋定生</w:t>
        </w:r>
      </w:hyperlink>
      <w:r>
        <w:rPr>
          <w:rFonts w:ascii="PingFangSC-Regular" w:eastAsia="PingFangSC-Regular" w:hAnsi="PingFangSC-Semibold" w:cs="PingFangSC-Regular"/>
          <w:b w:val="0"/>
          <w:color w:val="18191A"/>
          <w:spacing w:val="0"/>
          <w:kern w:val="0"/>
          <w:sz w:val="30"/>
          <w:szCs w:val="24"/>
          <w:highlight w:val="white"/>
          <w:vertAlign w:val="baseline"/>
        </w:rPr>
        <w:t>ら</w:t>
      </w:r>
      <w:hyperlink r:id="rId53" w:history="1">
        <w:r>
          <w:rPr>
            <w:rFonts w:ascii="PingFangSC-Regular" w:eastAsia="PingFangSC-Regular" w:hAnsi="PingFangSC-Semibold" w:cs="PingFangSC-Regular"/>
            <w:b w:val="0"/>
            <w:color w:val="934446"/>
            <w:spacing w:val="0"/>
            <w:kern w:val="0"/>
            <w:sz w:val="30"/>
            <w:szCs w:val="24"/>
            <w:highlight w:val="white"/>
            <w:vertAlign w:val="baseline"/>
          </w:rPr>
          <w:t>東京学派</w:t>
        </w:r>
      </w:hyperlink>
      <w:r>
        <w:rPr>
          <w:rFonts w:ascii="PingFangSC-Regular" w:eastAsia="PingFangSC-Regular" w:hAnsi="PingFangSC-Semibold" w:cs="PingFangSC-Regular"/>
          <w:b w:val="0"/>
          <w:color w:val="18191A"/>
          <w:spacing w:val="0"/>
          <w:kern w:val="0"/>
          <w:sz w:val="30"/>
          <w:szCs w:val="24"/>
          <w:highlight w:val="white"/>
          <w:vertAlign w:val="baseline"/>
        </w:rPr>
        <w:t>の間で激しい論戦が行われたが、結論の出ないままに終わった。</w:t>
      </w:r>
    </w:p>
    <w:p>
      <w:pPr>
        <w:spacing w:after="151"/>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なお、何をもって「近世」とするかは、時代によって変わるため一定しない。</w:t>
      </w:r>
      <w:hyperlink r:id="rId54" w:history="1">
        <w:r>
          <w:rPr>
            <w:rFonts w:ascii="PingFangSC-Regular" w:eastAsia="PingFangSC-Regular" w:hAnsi="PingFangSC-Semibold" w:cs="PingFangSC-Regular"/>
            <w:b w:val="0"/>
            <w:color w:val="0A006D"/>
            <w:spacing w:val="0"/>
            <w:kern w:val="0"/>
            <w:sz w:val="30"/>
            <w:szCs w:val="24"/>
            <w:highlight w:val="white"/>
            <w:vertAlign w:val="baseline"/>
          </w:rPr>
          <w:t>南北朝時代</w:t>
        </w:r>
      </w:hyperlink>
      <w:r>
        <w:rPr>
          <w:rFonts w:ascii="PingFangSC-Regular" w:eastAsia="PingFangSC-Regular" w:hAnsi="PingFangSC-Semibold" w:cs="PingFangSC-Regular"/>
          <w:b w:val="0"/>
          <w:color w:val="18191A"/>
          <w:spacing w:val="0"/>
          <w:kern w:val="0"/>
          <w:sz w:val="30"/>
          <w:szCs w:val="24"/>
          <w:highlight w:val="white"/>
          <w:vertAlign w:val="baseline"/>
        </w:rPr>
        <w:t>、南朝</w:t>
      </w:r>
      <w:hyperlink r:id="rId55" w:history="1">
        <w:r>
          <w:rPr>
            <w:rFonts w:ascii="PingFangSC-Regular" w:eastAsia="PingFangSC-Regular" w:hAnsi="PingFangSC-Semibold" w:cs="PingFangSC-Regular"/>
            <w:b w:val="0"/>
            <w:color w:val="0A006D"/>
            <w:spacing w:val="0"/>
            <w:kern w:val="0"/>
            <w:sz w:val="30"/>
            <w:szCs w:val="24"/>
            <w:highlight w:val="white"/>
            <w:vertAlign w:val="baseline"/>
          </w:rPr>
          <w:t>宋</w:t>
        </w:r>
      </w:hyperlink>
      <w:r>
        <w:rPr>
          <w:rFonts w:ascii="PingFangSC-Regular" w:eastAsia="PingFangSC-Regular" w:hAnsi="PingFangSC-Semibold" w:cs="PingFangSC-Regular"/>
          <w:b w:val="0"/>
          <w:color w:val="18191A"/>
          <w:spacing w:val="0"/>
          <w:kern w:val="0"/>
          <w:sz w:val="30"/>
          <w:szCs w:val="24"/>
          <w:highlight w:val="white"/>
          <w:vertAlign w:val="baseline"/>
        </w:rPr>
        <w:t>の</w:t>
      </w:r>
      <w:hyperlink r:id="rId56" w:history="1">
        <w:r>
          <w:rPr>
            <w:rFonts w:ascii="PingFangSC-Regular" w:eastAsia="PingFangSC-Regular" w:hAnsi="PingFangSC-Semibold" w:cs="PingFangSC-Regular"/>
            <w:b w:val="0"/>
            <w:color w:val="0A006D"/>
            <w:spacing w:val="0"/>
            <w:kern w:val="0"/>
            <w:sz w:val="30"/>
            <w:szCs w:val="24"/>
            <w:highlight w:val="white"/>
            <w:vertAlign w:val="baseline"/>
          </w:rPr>
          <w:t>裴松之</w:t>
        </w:r>
      </w:hyperlink>
      <w:r>
        <w:rPr>
          <w:rFonts w:ascii="PingFangSC-Regular" w:eastAsia="PingFangSC-Regular" w:hAnsi="PingFangSC-Semibold" w:cs="PingFangSC-Regular"/>
          <w:b w:val="0"/>
          <w:color w:val="18191A"/>
          <w:spacing w:val="0"/>
          <w:kern w:val="0"/>
          <w:sz w:val="30"/>
          <w:szCs w:val="24"/>
          <w:highlight w:val="white"/>
          <w:vertAlign w:val="baseline"/>
        </w:rPr>
        <w:t>は、『</w:t>
      </w:r>
      <w:hyperlink r:id="rId57" w:history="1">
        <w:r>
          <w:rPr>
            <w:rFonts w:ascii="PingFangSC-Regular" w:eastAsia="PingFangSC-Regular" w:hAnsi="PingFangSC-Semibold" w:cs="PingFangSC-Regular"/>
            <w:b w:val="0"/>
            <w:color w:val="0A006D"/>
            <w:spacing w:val="0"/>
            <w:kern w:val="0"/>
            <w:sz w:val="30"/>
            <w:szCs w:val="24"/>
            <w:highlight w:val="white"/>
            <w:vertAlign w:val="baseline"/>
          </w:rPr>
          <w:t>三国志</w:t>
        </w:r>
      </w:hyperlink>
      <w:r>
        <w:rPr>
          <w:rFonts w:ascii="PingFangSC-Regular" w:eastAsia="PingFangSC-Regular" w:hAnsi="PingFangSC-Semibold" w:cs="PingFangSC-Regular"/>
          <w:b w:val="0"/>
          <w:color w:val="18191A"/>
          <w:spacing w:val="0"/>
          <w:kern w:val="0"/>
          <w:sz w:val="30"/>
          <w:szCs w:val="24"/>
          <w:highlight w:val="white"/>
          <w:vertAlign w:val="baseline"/>
        </w:rPr>
        <w:t>』を「近世の嘉史」と評した。裴松之にとって、</w:t>
      </w:r>
      <w:hyperlink r:id="rId58" w:history="1">
        <w:r>
          <w:rPr>
            <w:rFonts w:ascii="PingFangSC-Regular" w:eastAsia="PingFangSC-Regular" w:hAnsi="PingFangSC-Semibold" w:cs="PingFangSC-Regular"/>
            <w:b w:val="0"/>
            <w:color w:val="0A006D"/>
            <w:spacing w:val="0"/>
            <w:kern w:val="0"/>
            <w:sz w:val="30"/>
            <w:szCs w:val="24"/>
            <w:highlight w:val="white"/>
            <w:vertAlign w:val="baseline"/>
          </w:rPr>
          <w:t>三国時代</w:t>
        </w:r>
      </w:hyperlink>
      <w:r>
        <w:rPr>
          <w:rFonts w:ascii="PingFangSC-Regular" w:eastAsia="PingFangSC-Regular" w:hAnsi="PingFangSC-Semibold" w:cs="PingFangSC-Regular"/>
          <w:b w:val="0"/>
          <w:color w:val="18191A"/>
          <w:spacing w:val="0"/>
          <w:kern w:val="0"/>
          <w:sz w:val="30"/>
          <w:szCs w:val="24"/>
          <w:highlight w:val="white"/>
          <w:vertAlign w:val="baseline"/>
        </w:rPr>
        <w:t>はおおよそ</w:t>
      </w:r>
      <w:r>
        <w:rPr>
          <w:rFonts w:ascii="Helvetica" w:eastAsia="Helvetica" w:hAnsi="PingFangSC-Semibold" w:cs="Helvetica"/>
          <w:b w:val="0"/>
          <w:color w:val="18191A"/>
          <w:spacing w:val="0"/>
          <w:kern w:val="0"/>
          <w:sz w:val="30"/>
          <w:szCs w:val="24"/>
          <w:highlight w:val="white"/>
          <w:vertAlign w:val="baseline"/>
        </w:rPr>
        <w:t>150</w:t>
      </w:r>
      <w:r>
        <w:rPr>
          <w:rFonts w:ascii="PingFangSC-Regular" w:eastAsia="PingFangSC-Regular" w:hAnsi="PingFangSC-Semibold" w:cs="PingFangSC-Regular"/>
          <w:b w:val="0"/>
          <w:color w:val="18191A"/>
          <w:spacing w:val="0"/>
          <w:kern w:val="0"/>
          <w:sz w:val="30"/>
          <w:szCs w:val="24"/>
          <w:highlight w:val="white"/>
          <w:vertAlign w:val="baseline"/>
        </w:rPr>
        <w:t>～</w:t>
      </w:r>
      <w:r>
        <w:rPr>
          <w:rFonts w:ascii="Helvetica" w:eastAsia="Helvetica" w:hAnsi="PingFangSC-Semibold" w:cs="Helvetica"/>
          <w:b w:val="0"/>
          <w:color w:val="18191A"/>
          <w:spacing w:val="0"/>
          <w:kern w:val="0"/>
          <w:sz w:val="30"/>
          <w:szCs w:val="24"/>
          <w:highlight w:val="white"/>
          <w:vertAlign w:val="baseline"/>
        </w:rPr>
        <w:t>250</w:t>
      </w:r>
      <w:r>
        <w:rPr>
          <w:rFonts w:ascii="PingFangSC-Regular" w:eastAsia="PingFangSC-Regular" w:hAnsi="PingFangSC-Semibold" w:cs="PingFangSC-Regular"/>
          <w:b w:val="0"/>
          <w:color w:val="18191A"/>
          <w:spacing w:val="0"/>
          <w:kern w:val="0"/>
          <w:sz w:val="30"/>
          <w:szCs w:val="24"/>
          <w:highlight w:val="white"/>
          <w:vertAlign w:val="baseline"/>
        </w:rPr>
        <w:t>年前の出来事であった。</w:t>
      </w:r>
    </w:p>
    <w:p>
      <w:pPr>
        <w:spacing w:line="460" w:lineRule="atLeast"/>
        <w:rPr>
          <w:rFonts w:ascii="Helvetica-Bold" w:eastAsia="Helvetica-Bold" w:hAnsi="PingFangSC-Semibold" w:cs="Helvetica-Bold"/>
          <w:b/>
          <w:color w:val="000000"/>
          <w:spacing w:val="0"/>
          <w:kern w:val="0"/>
          <w:sz w:val="28"/>
          <w:szCs w:val="24"/>
          <w:highlight w:val="white"/>
          <w:vertAlign w:val="baseline"/>
        </w:rPr>
      </w:pPr>
      <w:r>
        <w:rPr>
          <w:rFonts w:ascii="PingFangSC-Semibold" w:eastAsia="PingFangSC-Semibold" w:hAnsi="PingFangSC-Semibold" w:cs="PingFangSC-Semibold"/>
          <w:b/>
          <w:color w:val="000000"/>
          <w:spacing w:val="0"/>
          <w:kern w:val="0"/>
          <w:sz w:val="28"/>
          <w:szCs w:val="24"/>
          <w:highlight w:val="white"/>
          <w:vertAlign w:val="baseline"/>
        </w:rPr>
        <w:t>日本</w:t>
      </w:r>
      <w:r>
        <w:rPr>
          <w:rFonts w:ascii="Helvetica" w:eastAsia="Helvetica" w:hAnsi="PingFangSC-Semibold" w:cs="Helvetica"/>
          <w:b w:val="0"/>
          <w:color w:val="42474B"/>
          <w:spacing w:val="0"/>
          <w:kern w:val="0"/>
          <w:sz w:val="20"/>
          <w:szCs w:val="24"/>
          <w:highlight w:val="white"/>
          <w:vertAlign w:val="baseline"/>
        </w:rPr>
        <w:t>[</w:t>
      </w:r>
      <w:hyperlink r:id="rId59" w:history="1">
        <w:r>
          <w:rPr>
            <w:rFonts w:ascii="PingFangSC-Regular" w:eastAsia="PingFangSC-Regular" w:hAnsi="PingFangSC-Semibold" w:cs="PingFangSC-Regular"/>
            <w:b w:val="0"/>
            <w:color w:val="0A006D"/>
            <w:spacing w:val="0"/>
            <w:kern w:val="0"/>
            <w:sz w:val="20"/>
            <w:szCs w:val="24"/>
            <w:highlight w:val="white"/>
            <w:vertAlign w:val="baseline"/>
          </w:rPr>
          <w:t>編集</w:t>
        </w:r>
      </w:hyperlink>
      <w:r>
        <w:rPr>
          <w:rFonts w:ascii="Helvetica" w:eastAsia="Helvetica" w:hAnsi="PingFangSC-Semibold" w:cs="Helvetica"/>
          <w:b w:val="0"/>
          <w:color w:val="42474B"/>
          <w:spacing w:val="0"/>
          <w:kern w:val="0"/>
          <w:sz w:val="20"/>
          <w:szCs w:val="24"/>
          <w:highlight w:val="white"/>
          <w:vertAlign w:val="baseline"/>
        </w:rPr>
        <w:t>]</w:t>
      </w:r>
    </w:p>
    <w:p>
      <w:pPr>
        <w:spacing w:after="151"/>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日本では「近世」という語は古くから用いられていたが、これを現在の使われているような定義で、歴史学上の時代区分としたのは、後に</w:t>
      </w:r>
      <w:hyperlink r:id="rId60" w:history="1">
        <w:r>
          <w:rPr>
            <w:rFonts w:ascii="PingFangSC-Regular" w:eastAsia="PingFangSC-Regular" w:hAnsi="PingFangSC-Semibold" w:cs="PingFangSC-Regular"/>
            <w:b w:val="0"/>
            <w:color w:val="0A006D"/>
            <w:spacing w:val="0"/>
            <w:kern w:val="0"/>
            <w:sz w:val="30"/>
            <w:szCs w:val="24"/>
            <w:highlight w:val="white"/>
            <w:vertAlign w:val="baseline"/>
          </w:rPr>
          <w:t>京都帝国大学</w:t>
        </w:r>
      </w:hyperlink>
      <w:r>
        <w:rPr>
          <w:rFonts w:ascii="PingFangSC-Regular" w:eastAsia="PingFangSC-Regular" w:hAnsi="PingFangSC-Semibold" w:cs="PingFangSC-Regular"/>
          <w:b w:val="0"/>
          <w:color w:val="18191A"/>
          <w:spacing w:val="0"/>
          <w:kern w:val="0"/>
          <w:sz w:val="30"/>
          <w:szCs w:val="24"/>
          <w:highlight w:val="white"/>
          <w:vertAlign w:val="baseline"/>
        </w:rPr>
        <w:t>教授となった</w:t>
      </w:r>
      <w:hyperlink r:id="rId49" w:history="1">
        <w:r>
          <w:rPr>
            <w:rFonts w:ascii="PingFangSC-Regular" w:eastAsia="PingFangSC-Regular" w:hAnsi="PingFangSC-Semibold" w:cs="PingFangSC-Regular"/>
            <w:b w:val="0"/>
            <w:color w:val="0A006D"/>
            <w:spacing w:val="0"/>
            <w:kern w:val="0"/>
            <w:sz w:val="30"/>
            <w:szCs w:val="24"/>
            <w:highlight w:val="white"/>
            <w:vertAlign w:val="baseline"/>
          </w:rPr>
          <w:t>内藤湖南</w:t>
        </w:r>
      </w:hyperlink>
      <w:r>
        <w:rPr>
          <w:rFonts w:ascii="PingFangSC-Regular" w:eastAsia="PingFangSC-Regular" w:hAnsi="PingFangSC-Semibold" w:cs="PingFangSC-Regular"/>
          <w:b w:val="0"/>
          <w:color w:val="18191A"/>
          <w:spacing w:val="0"/>
          <w:kern w:val="0"/>
          <w:sz w:val="30"/>
          <w:szCs w:val="24"/>
          <w:highlight w:val="white"/>
          <w:vertAlign w:val="baseline"/>
        </w:rPr>
        <w:t>であり</w:t>
      </w:r>
      <w:hyperlink r:id="rId61" w:history="1">
        <w:r>
          <w:rPr>
            <w:rFonts w:ascii="Helvetica" w:eastAsia="Helvetica" w:hAnsi="PingFangSC-Semibold" w:cs="Helvetica"/>
            <w:b w:val="0"/>
            <w:color w:val="0A006D"/>
            <w:spacing w:val="0"/>
            <w:kern w:val="0"/>
            <w:sz w:val="30"/>
            <w:szCs w:val="24"/>
            <w:highlight w:val="white"/>
            <w:vertAlign w:val="superscript"/>
          </w:rPr>
          <w:t>[1]</w:t>
        </w:r>
      </w:hyperlink>
      <w:r>
        <w:rPr>
          <w:rFonts w:ascii="PingFangSC-Regular" w:eastAsia="PingFangSC-Regular" w:hAnsi="PingFangSC-Semibold" w:cs="PingFangSC-Regular"/>
          <w:b w:val="0"/>
          <w:color w:val="18191A"/>
          <w:spacing w:val="0"/>
          <w:kern w:val="0"/>
          <w:sz w:val="30"/>
          <w:szCs w:val="24"/>
          <w:highlight w:val="white"/>
          <w:vertAlign w:val="baseline"/>
        </w:rPr>
        <w:t>、西洋史における伝統的な「古代→中世→近代」の三時代区分論では</w:t>
      </w:r>
      <w:hyperlink r:id="rId62" w:history="1">
        <w:r>
          <w:rPr>
            <w:rFonts w:ascii="PingFangSC-Regular" w:eastAsia="PingFangSC-Regular" w:hAnsi="PingFangSC-Semibold" w:cs="PingFangSC-Regular"/>
            <w:b w:val="0"/>
            <w:color w:val="0A006D"/>
            <w:spacing w:val="0"/>
            <w:kern w:val="0"/>
            <w:sz w:val="30"/>
            <w:szCs w:val="24"/>
            <w:highlight w:val="white"/>
            <w:vertAlign w:val="baseline"/>
          </w:rPr>
          <w:t>日本の歴史</w:t>
        </w:r>
      </w:hyperlink>
      <w:r>
        <w:rPr>
          <w:rFonts w:ascii="PingFangSC-Regular" w:eastAsia="PingFangSC-Regular" w:hAnsi="PingFangSC-Semibold" w:cs="PingFangSC-Regular"/>
          <w:b w:val="0"/>
          <w:color w:val="18191A"/>
          <w:spacing w:val="0"/>
          <w:kern w:val="0"/>
          <w:sz w:val="30"/>
          <w:szCs w:val="24"/>
          <w:highlight w:val="white"/>
          <w:vertAlign w:val="baseline"/>
        </w:rPr>
        <w:t>をうまく捉えられないとして適用された。</w:t>
      </w:r>
    </w:p>
    <w:p>
      <w:pPr>
        <w:spacing w:after="151"/>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近世の時代範囲は以下の</w:t>
      </w:r>
      <w:r>
        <w:rPr>
          <w:rFonts w:ascii="Helvetica" w:eastAsia="Helvetica" w:hAnsi="PingFangSC-Semibold" w:cs="Helvetica"/>
          <w:b w:val="0"/>
          <w:color w:val="18191A"/>
          <w:spacing w:val="0"/>
          <w:kern w:val="0"/>
          <w:sz w:val="30"/>
          <w:szCs w:val="24"/>
          <w:highlight w:val="white"/>
          <w:vertAlign w:val="baseline"/>
        </w:rPr>
        <w:t>3</w:t>
      </w:r>
      <w:r>
        <w:rPr>
          <w:rFonts w:ascii="PingFangSC-Regular" w:eastAsia="PingFangSC-Regular" w:hAnsi="PingFangSC-Semibold" w:cs="PingFangSC-Regular"/>
          <w:b w:val="0"/>
          <w:color w:val="18191A"/>
          <w:spacing w:val="0"/>
          <w:kern w:val="0"/>
          <w:sz w:val="30"/>
          <w:szCs w:val="24"/>
          <w:highlight w:val="white"/>
          <w:vertAlign w:val="baseline"/>
        </w:rPr>
        <w:t>学説がある。</w:t>
      </w:r>
    </w:p>
    <w:p>
      <w:pPr>
        <w:numPr>
          <w:ilvl w:val="0"/>
          <w:numId w:val="2"/>
        </w:numPr>
        <w:tabs>
          <w:tab w:val="left" w:pos="220"/>
          <w:tab w:val="left" w:pos="720"/>
        </w:tabs>
        <w:spacing w:after="30"/>
        <w:ind w:hanging="500"/>
        <w:rPr>
          <w:rFonts w:ascii="Helvetica" w:eastAsia="Helvetica" w:hAnsi="PingFangSC-Semibold" w:cs="Helvetica"/>
          <w:b w:val="0"/>
          <w:color w:val="18191A"/>
          <w:spacing w:val="0"/>
          <w:kern w:val="0"/>
          <w:sz w:val="30"/>
          <w:szCs w:val="24"/>
          <w:highlight w:val="none"/>
          <w:vertAlign w:val="baseline"/>
        </w:rPr>
      </w:pPr>
      <w:r>
        <w:rPr>
          <w:rFonts w:ascii="PingFangSC-Regular" w:eastAsia="PingFangSC-Regular" w:hAnsi="PingFangSC-Semibold" w:cs="PingFangSC-Regular"/>
          <w:b w:val="0"/>
          <w:color w:val="18191A"/>
          <w:spacing w:val="0"/>
          <w:kern w:val="0"/>
          <w:sz w:val="30"/>
          <w:szCs w:val="24"/>
          <w:highlight w:val="white"/>
          <w:vertAlign w:val="baseline"/>
        </w:rPr>
        <w:t>①</w:t>
      </w:r>
      <w:hyperlink r:id="rId63" w:history="1">
        <w:r>
          <w:rPr>
            <w:rFonts w:ascii="PingFangSC-Regular" w:eastAsia="PingFangSC-Regular" w:hAnsi="PingFangSC-Semibold" w:cs="PingFangSC-Regular"/>
            <w:b w:val="0"/>
            <w:color w:val="0A006D"/>
            <w:spacing w:val="0"/>
            <w:kern w:val="0"/>
            <w:sz w:val="30"/>
            <w:szCs w:val="24"/>
            <w:highlight w:val="white"/>
            <w:vertAlign w:val="baseline"/>
          </w:rPr>
          <w:t>元和元年</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64" w:history="1">
        <w:r>
          <w:rPr>
            <w:rFonts w:ascii="Helvetica" w:eastAsia="Helvetica" w:hAnsi="PingFangSC-Semibold" w:cs="Helvetica"/>
            <w:b w:val="0"/>
            <w:color w:val="0A006D"/>
            <w:spacing w:val="0"/>
            <w:kern w:val="0"/>
            <w:sz w:val="30"/>
            <w:szCs w:val="24"/>
            <w:highlight w:val="white"/>
            <w:vertAlign w:val="baseline"/>
          </w:rPr>
          <w:t>1615</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）の</w:t>
      </w:r>
      <w:hyperlink r:id="rId65" w:history="1">
        <w:r>
          <w:rPr>
            <w:rFonts w:ascii="PingFangSC-Regular" w:eastAsia="PingFangSC-Regular" w:hAnsi="PingFangSC-Semibold" w:cs="PingFangSC-Regular"/>
            <w:b w:val="0"/>
            <w:color w:val="0A006D"/>
            <w:spacing w:val="0"/>
            <w:kern w:val="0"/>
            <w:sz w:val="30"/>
            <w:szCs w:val="24"/>
            <w:highlight w:val="white"/>
            <w:vertAlign w:val="baseline"/>
          </w:rPr>
          <w:t>豊臣氏</w:t>
        </w:r>
      </w:hyperlink>
      <w:r>
        <w:rPr>
          <w:rFonts w:ascii="PingFangSC-Regular" w:eastAsia="PingFangSC-Regular" w:hAnsi="PingFangSC-Semibold" w:cs="PingFangSC-Regular"/>
          <w:b w:val="0"/>
          <w:color w:val="18191A"/>
          <w:spacing w:val="0"/>
          <w:kern w:val="0"/>
          <w:sz w:val="30"/>
          <w:szCs w:val="24"/>
          <w:highlight w:val="white"/>
          <w:vertAlign w:val="baseline"/>
        </w:rPr>
        <w:t>の滅亡をもって近世の開始とする。</w:t>
      </w:r>
    </w:p>
    <w:p>
      <w:pPr>
        <w:numPr>
          <w:ilvl w:val="0"/>
          <w:numId w:val="2"/>
        </w:numPr>
        <w:tabs>
          <w:tab w:val="left" w:pos="220"/>
          <w:tab w:val="left" w:pos="720"/>
        </w:tabs>
        <w:spacing w:after="30"/>
        <w:ind w:hanging="500"/>
        <w:rPr>
          <w:rFonts w:ascii="Helvetica" w:eastAsia="Helvetica" w:hAnsi="PingFangSC-Semibold" w:cs="Helvetica"/>
          <w:b w:val="0"/>
          <w:color w:val="18191A"/>
          <w:spacing w:val="0"/>
          <w:kern w:val="0"/>
          <w:sz w:val="30"/>
          <w:szCs w:val="24"/>
          <w:highlight w:val="none"/>
          <w:vertAlign w:val="baseline"/>
        </w:rPr>
      </w:pPr>
      <w:r>
        <w:rPr>
          <w:rFonts w:ascii="PingFangSC-Regular" w:eastAsia="PingFangSC-Regular" w:hAnsi="PingFangSC-Semibold" w:cs="PingFangSC-Regular"/>
          <w:b w:val="0"/>
          <w:color w:val="18191A"/>
          <w:spacing w:val="0"/>
          <w:kern w:val="0"/>
          <w:sz w:val="30"/>
          <w:szCs w:val="24"/>
          <w:highlight w:val="white"/>
          <w:vertAlign w:val="baseline"/>
        </w:rPr>
        <w:t>②</w:t>
      </w:r>
      <w:hyperlink r:id="rId66" w:history="1">
        <w:r>
          <w:rPr>
            <w:rFonts w:ascii="PingFangSC-Regular" w:eastAsia="PingFangSC-Regular" w:hAnsi="PingFangSC-Semibold" w:cs="PingFangSC-Regular"/>
            <w:b w:val="0"/>
            <w:color w:val="0A006D"/>
            <w:spacing w:val="0"/>
            <w:kern w:val="0"/>
            <w:sz w:val="30"/>
            <w:szCs w:val="24"/>
            <w:highlight w:val="white"/>
            <w:vertAlign w:val="baseline"/>
          </w:rPr>
          <w:t>安土桃山時代</w:t>
        </w:r>
      </w:hyperlink>
      <w:r>
        <w:rPr>
          <w:rFonts w:ascii="PingFangSC-Regular" w:eastAsia="PingFangSC-Regular" w:hAnsi="PingFangSC-Semibold" w:cs="PingFangSC-Regular"/>
          <w:b w:val="0"/>
          <w:color w:val="18191A"/>
          <w:spacing w:val="0"/>
          <w:kern w:val="0"/>
          <w:sz w:val="30"/>
          <w:szCs w:val="24"/>
          <w:highlight w:val="white"/>
          <w:vertAlign w:val="baseline"/>
        </w:rPr>
        <w:t>と</w:t>
      </w:r>
      <w:hyperlink r:id="rId67" w:history="1">
        <w:r>
          <w:rPr>
            <w:rFonts w:ascii="PingFangSC-Regular" w:eastAsia="PingFangSC-Regular" w:hAnsi="PingFangSC-Semibold" w:cs="PingFangSC-Regular"/>
            <w:b w:val="0"/>
            <w:color w:val="0A006D"/>
            <w:spacing w:val="0"/>
            <w:kern w:val="0"/>
            <w:sz w:val="30"/>
            <w:szCs w:val="24"/>
            <w:highlight w:val="white"/>
            <w:vertAlign w:val="baseline"/>
          </w:rPr>
          <w:t>江戸時代</w:t>
        </w:r>
      </w:hyperlink>
      <w:r>
        <w:rPr>
          <w:rFonts w:ascii="PingFangSC-Regular" w:eastAsia="PingFangSC-Regular" w:hAnsi="PingFangSC-Semibold" w:cs="PingFangSC-Regular"/>
          <w:b w:val="0"/>
          <w:color w:val="18191A"/>
          <w:spacing w:val="0"/>
          <w:kern w:val="0"/>
          <w:sz w:val="30"/>
          <w:szCs w:val="24"/>
          <w:highlight w:val="white"/>
          <w:vertAlign w:val="baseline"/>
        </w:rPr>
        <w:t>を合わせたものを近世とする。</w:t>
      </w:r>
    </w:p>
    <w:p>
      <w:pPr>
        <w:numPr>
          <w:ilvl w:val="0"/>
          <w:numId w:val="2"/>
        </w:numPr>
        <w:tabs>
          <w:tab w:val="left" w:pos="220"/>
          <w:tab w:val="left" w:pos="720"/>
        </w:tabs>
        <w:spacing w:after="30"/>
        <w:ind w:hanging="500"/>
        <w:rPr>
          <w:rFonts w:ascii="Helvetica" w:eastAsia="Helvetica" w:hAnsi="PingFangSC-Semibold" w:cs="Helvetica"/>
          <w:b w:val="0"/>
          <w:color w:val="18191A"/>
          <w:spacing w:val="0"/>
          <w:kern w:val="0"/>
          <w:sz w:val="30"/>
          <w:szCs w:val="24"/>
          <w:highlight w:val="none"/>
          <w:vertAlign w:val="baseline"/>
        </w:rPr>
      </w:pPr>
      <w:r>
        <w:rPr>
          <w:rFonts w:ascii="PingFangSC-Regular" w:eastAsia="PingFangSC-Regular" w:hAnsi="PingFangSC-Semibold" w:cs="PingFangSC-Regular"/>
          <w:b w:val="0"/>
          <w:color w:val="18191A"/>
          <w:spacing w:val="0"/>
          <w:kern w:val="0"/>
          <w:sz w:val="30"/>
          <w:szCs w:val="24"/>
          <w:highlight w:val="white"/>
          <w:vertAlign w:val="baseline"/>
        </w:rPr>
        <w:t>③</w:t>
      </w:r>
      <w:hyperlink r:id="rId68" w:history="1">
        <w:r>
          <w:rPr>
            <w:rFonts w:ascii="PingFangSC-Regular" w:eastAsia="PingFangSC-Regular" w:hAnsi="PingFangSC-Semibold" w:cs="PingFangSC-Regular"/>
            <w:b w:val="0"/>
            <w:color w:val="0A006D"/>
            <w:spacing w:val="0"/>
            <w:kern w:val="0"/>
            <w:sz w:val="30"/>
            <w:szCs w:val="24"/>
            <w:highlight w:val="white"/>
            <w:vertAlign w:val="baseline"/>
          </w:rPr>
          <w:t>戦国時代</w:t>
        </w:r>
      </w:hyperlink>
      <w:r>
        <w:rPr>
          <w:rFonts w:ascii="PingFangSC-Regular" w:eastAsia="PingFangSC-Regular" w:hAnsi="PingFangSC-Semibold" w:cs="PingFangSC-Regular"/>
          <w:b w:val="0"/>
          <w:color w:val="18191A"/>
          <w:spacing w:val="0"/>
          <w:kern w:val="0"/>
          <w:sz w:val="30"/>
          <w:szCs w:val="24"/>
          <w:highlight w:val="white"/>
          <w:vertAlign w:val="baseline"/>
        </w:rPr>
        <w:t>と安土桃山時代と江戸時代を合わせたものを近世とする。</w:t>
      </w:r>
      <w:hyperlink r:id="rId69" w:history="1">
        <w:r>
          <w:rPr>
            <w:rFonts w:ascii="Helvetica" w:eastAsia="Helvetica" w:hAnsi="PingFangSC-Semibold" w:cs="Helvetica"/>
            <w:b w:val="0"/>
            <w:color w:val="0A006D"/>
            <w:spacing w:val="0"/>
            <w:kern w:val="0"/>
            <w:sz w:val="30"/>
            <w:szCs w:val="24"/>
            <w:highlight w:val="white"/>
            <w:vertAlign w:val="superscript"/>
          </w:rPr>
          <w:t>[2]</w:t>
        </w:r>
      </w:hyperlink>
    </w:p>
    <w:p>
      <w:pPr>
        <w:spacing w:after="151"/>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日本の</w:t>
      </w:r>
      <w:r>
        <w:rPr>
          <w:rFonts w:ascii="PingFangSC-Semibold" w:eastAsia="PingFangSC-Semibold" w:hAnsi="PingFangSC-Semibold" w:cs="PingFangSC-Semibold"/>
          <w:b/>
          <w:color w:val="18191A"/>
          <w:spacing w:val="0"/>
          <w:kern w:val="0"/>
          <w:sz w:val="30"/>
          <w:szCs w:val="24"/>
          <w:highlight w:val="white"/>
          <w:vertAlign w:val="baseline"/>
        </w:rPr>
        <w:t>近世</w:t>
      </w:r>
      <w:r>
        <w:rPr>
          <w:rFonts w:ascii="PingFangSC-Regular" w:eastAsia="PingFangSC-Regular" w:hAnsi="PingFangSC-Semibold" w:cs="PingFangSC-Regular"/>
          <w:b w:val="0"/>
          <w:color w:val="18191A"/>
          <w:spacing w:val="0"/>
          <w:kern w:val="0"/>
          <w:sz w:val="30"/>
          <w:szCs w:val="24"/>
          <w:highlight w:val="white"/>
          <w:vertAlign w:val="baseline"/>
        </w:rPr>
        <w:t>は、</w:t>
      </w:r>
      <w:hyperlink r:id="rId70" w:history="1">
        <w:r>
          <w:rPr>
            <w:rFonts w:ascii="PingFangSC-Regular" w:eastAsia="PingFangSC-Regular" w:hAnsi="PingFangSC-Semibold" w:cs="PingFangSC-Regular"/>
            <w:b w:val="0"/>
            <w:color w:val="0A006D"/>
            <w:spacing w:val="0"/>
            <w:kern w:val="0"/>
            <w:sz w:val="30"/>
            <w:szCs w:val="24"/>
            <w:highlight w:val="white"/>
            <w:vertAlign w:val="baseline"/>
          </w:rPr>
          <w:t>武家政権</w:t>
        </w:r>
      </w:hyperlink>
      <w:r>
        <w:rPr>
          <w:rFonts w:ascii="PingFangSC-Regular" w:eastAsia="PingFangSC-Regular" w:hAnsi="PingFangSC-Semibold" w:cs="PingFangSC-Regular"/>
          <w:b w:val="0"/>
          <w:color w:val="18191A"/>
          <w:spacing w:val="0"/>
          <w:kern w:val="0"/>
          <w:sz w:val="30"/>
          <w:szCs w:val="24"/>
          <w:highlight w:val="white"/>
          <w:vertAlign w:val="baseline"/>
        </w:rPr>
        <w:t>による統一支配として特徴付けられる。同じく武家による支配を特徴とする</w:t>
      </w:r>
      <w:hyperlink r:id="rId22" w:history="1">
        <w:r>
          <w:rPr>
            <w:rFonts w:ascii="PingFangSC-Regular" w:eastAsia="PingFangSC-Regular" w:hAnsi="PingFangSC-Semibold" w:cs="PingFangSC-Regular"/>
            <w:b w:val="0"/>
            <w:color w:val="0A006D"/>
            <w:spacing w:val="0"/>
            <w:kern w:val="0"/>
            <w:sz w:val="30"/>
            <w:szCs w:val="24"/>
            <w:highlight w:val="white"/>
            <w:vertAlign w:val="baseline"/>
          </w:rPr>
          <w:t>中世</w:t>
        </w:r>
      </w:hyperlink>
      <w:r>
        <w:rPr>
          <w:rFonts w:ascii="PingFangSC-Regular" w:eastAsia="PingFangSC-Regular" w:hAnsi="PingFangSC-Semibold" w:cs="PingFangSC-Regular"/>
          <w:b w:val="0"/>
          <w:color w:val="18191A"/>
          <w:spacing w:val="0"/>
          <w:kern w:val="0"/>
          <w:sz w:val="30"/>
          <w:szCs w:val="24"/>
          <w:highlight w:val="white"/>
          <w:vertAlign w:val="baseline"/>
        </w:rPr>
        <w:t>とは、強力な中央政権の存在によって区別される。そのため、</w:t>
      </w:r>
      <w:hyperlink r:id="rId71" w:history="1">
        <w:r>
          <w:rPr>
            <w:rFonts w:ascii="PingFangSC-Regular" w:eastAsia="PingFangSC-Regular" w:hAnsi="PingFangSC-Semibold" w:cs="PingFangSC-Regular"/>
            <w:b w:val="0"/>
            <w:color w:val="0A006D"/>
            <w:spacing w:val="0"/>
            <w:kern w:val="0"/>
            <w:sz w:val="30"/>
            <w:szCs w:val="24"/>
            <w:highlight w:val="white"/>
            <w:vertAlign w:val="baseline"/>
          </w:rPr>
          <w:t>織田政権</w:t>
        </w:r>
      </w:hyperlink>
      <w:r>
        <w:rPr>
          <w:rFonts w:ascii="PingFangSC-Regular" w:eastAsia="PingFangSC-Regular" w:hAnsi="PingFangSC-Semibold" w:cs="PingFangSC-Regular"/>
          <w:b w:val="0"/>
          <w:color w:val="18191A"/>
          <w:spacing w:val="0"/>
          <w:kern w:val="0"/>
          <w:sz w:val="30"/>
          <w:szCs w:val="24"/>
          <w:highlight w:val="white"/>
          <w:vertAlign w:val="baseline"/>
        </w:rPr>
        <w:t>と</w:t>
      </w:r>
      <w:hyperlink r:id="rId72" w:history="1">
        <w:r>
          <w:rPr>
            <w:rFonts w:ascii="PingFangSC-Regular" w:eastAsia="PingFangSC-Regular" w:hAnsi="PingFangSC-Semibold" w:cs="PingFangSC-Regular"/>
            <w:b w:val="0"/>
            <w:color w:val="0A006D"/>
            <w:spacing w:val="0"/>
            <w:kern w:val="0"/>
            <w:sz w:val="30"/>
            <w:szCs w:val="24"/>
            <w:highlight w:val="white"/>
            <w:vertAlign w:val="baseline"/>
          </w:rPr>
          <w:t>豊臣政権</w:t>
        </w:r>
      </w:hyperlink>
      <w:r>
        <w:rPr>
          <w:rFonts w:ascii="PingFangSC-Regular" w:eastAsia="PingFangSC-Regular" w:hAnsi="PingFangSC-Semibold" w:cs="PingFangSC-Regular"/>
          <w:b w:val="0"/>
          <w:color w:val="18191A"/>
          <w:spacing w:val="0"/>
          <w:kern w:val="0"/>
          <w:sz w:val="30"/>
          <w:szCs w:val="24"/>
          <w:highlight w:val="white"/>
          <w:vertAlign w:val="baseline"/>
        </w:rPr>
        <w:t>を中央政権と見なすか否かで、中世と近世の境界が若干変わることもある。</w:t>
      </w:r>
    </w:p>
    <w:p>
      <w:pPr>
        <w:spacing w:after="151"/>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近世の始まりと終わりを巡っても、諸説ある。代表的なものを次に挙げる。</w:t>
      </w:r>
    </w:p>
    <w:p>
      <w:pPr>
        <w:numPr>
          <w:ilvl w:val="0"/>
          <w:numId w:val="3"/>
        </w:numPr>
        <w:tabs>
          <w:tab w:val="left" w:pos="220"/>
          <w:tab w:val="left" w:pos="720"/>
        </w:tabs>
        <w:spacing w:after="30"/>
        <w:ind w:hanging="500"/>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日本史では主に</w:t>
      </w:r>
      <w:hyperlink r:id="rId67" w:history="1">
        <w:r>
          <w:rPr>
            <w:rFonts w:ascii="PingFangSC-Regular" w:eastAsia="PingFangSC-Regular" w:hAnsi="PingFangSC-Semibold" w:cs="PingFangSC-Regular"/>
            <w:b w:val="0"/>
            <w:color w:val="0A006D"/>
            <w:spacing w:val="0"/>
            <w:kern w:val="0"/>
            <w:sz w:val="30"/>
            <w:szCs w:val="24"/>
            <w:highlight w:val="white"/>
            <w:vertAlign w:val="baseline"/>
          </w:rPr>
          <w:t>江戸時代</w:t>
        </w:r>
      </w:hyperlink>
      <w:r>
        <w:rPr>
          <w:rFonts w:ascii="PingFangSC-Regular" w:eastAsia="PingFangSC-Regular" w:hAnsi="PingFangSC-Semibold" w:cs="PingFangSC-Regular"/>
          <w:b w:val="0"/>
          <w:color w:val="18191A"/>
          <w:spacing w:val="0"/>
          <w:kern w:val="0"/>
          <w:sz w:val="30"/>
          <w:szCs w:val="24"/>
          <w:highlight w:val="white"/>
          <w:vertAlign w:val="baseline"/>
        </w:rPr>
        <w:t>を指し、およそ</w:t>
      </w:r>
      <w:hyperlink r:id="rId67" w:history="1">
        <w:r>
          <w:rPr>
            <w:rFonts w:ascii="PingFangSC-Regular" w:eastAsia="PingFangSC-Regular" w:hAnsi="PingFangSC-Semibold" w:cs="PingFangSC-Regular"/>
            <w:b w:val="0"/>
            <w:color w:val="0A006D"/>
            <w:spacing w:val="0"/>
            <w:kern w:val="0"/>
            <w:sz w:val="30"/>
            <w:szCs w:val="24"/>
            <w:highlight w:val="white"/>
            <w:vertAlign w:val="baseline"/>
          </w:rPr>
          <w:t>江戸時代</w:t>
        </w:r>
      </w:hyperlink>
      <w:r>
        <w:rPr>
          <w:rFonts w:ascii="PingFangSC-Regular" w:eastAsia="PingFangSC-Regular" w:hAnsi="PingFangSC-Semibold" w:cs="PingFangSC-Regular"/>
          <w:b w:val="0"/>
          <w:color w:val="18191A"/>
          <w:spacing w:val="0"/>
          <w:kern w:val="0"/>
          <w:sz w:val="30"/>
          <w:szCs w:val="24"/>
          <w:highlight w:val="white"/>
          <w:vertAlign w:val="baseline"/>
        </w:rPr>
        <w:t>の原型が成立する</w:t>
      </w:r>
      <w:hyperlink r:id="rId73" w:history="1">
        <w:r>
          <w:rPr>
            <w:rFonts w:ascii="PingFangSC-Regular" w:eastAsia="PingFangSC-Regular" w:hAnsi="PingFangSC-Semibold" w:cs="PingFangSC-Regular"/>
            <w:b w:val="0"/>
            <w:color w:val="0A006D"/>
            <w:spacing w:val="0"/>
            <w:kern w:val="0"/>
            <w:sz w:val="30"/>
            <w:szCs w:val="24"/>
            <w:highlight w:val="white"/>
            <w:vertAlign w:val="baseline"/>
          </w:rPr>
          <w:t>織田信長</w:t>
        </w:r>
      </w:hyperlink>
      <w:r>
        <w:rPr>
          <w:rFonts w:ascii="PingFangSC-Regular" w:eastAsia="PingFangSC-Regular" w:hAnsi="PingFangSC-Semibold" w:cs="PingFangSC-Regular"/>
          <w:b w:val="0"/>
          <w:color w:val="18191A"/>
          <w:spacing w:val="0"/>
          <w:kern w:val="0"/>
          <w:sz w:val="30"/>
          <w:szCs w:val="24"/>
          <w:highlight w:val="white"/>
          <w:vertAlign w:val="baseline"/>
        </w:rPr>
        <w:t>の上洛（</w:t>
      </w:r>
      <w:hyperlink r:id="rId74" w:history="1">
        <w:r>
          <w:rPr>
            <w:rFonts w:ascii="Helvetica" w:eastAsia="Helvetica" w:hAnsi="PingFangSC-Semibold" w:cs="Helvetica"/>
            <w:b w:val="0"/>
            <w:color w:val="0A006D"/>
            <w:spacing w:val="0"/>
            <w:kern w:val="0"/>
            <w:sz w:val="30"/>
            <w:szCs w:val="24"/>
            <w:highlight w:val="white"/>
            <w:vertAlign w:val="baseline"/>
          </w:rPr>
          <w:t>1568</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）から</w:t>
      </w:r>
      <w:hyperlink r:id="rId75" w:history="1">
        <w:r>
          <w:rPr>
            <w:rFonts w:ascii="PingFangSC-Regular" w:eastAsia="PingFangSC-Regular" w:hAnsi="PingFangSC-Semibold" w:cs="PingFangSC-Regular"/>
            <w:b w:val="0"/>
            <w:color w:val="0A006D"/>
            <w:spacing w:val="0"/>
            <w:kern w:val="0"/>
            <w:sz w:val="30"/>
            <w:szCs w:val="24"/>
            <w:highlight w:val="white"/>
            <w:vertAlign w:val="baseline"/>
          </w:rPr>
          <w:t>徳川慶喜</w:t>
        </w:r>
      </w:hyperlink>
      <w:r>
        <w:rPr>
          <w:rFonts w:ascii="PingFangSC-Regular" w:eastAsia="PingFangSC-Regular" w:hAnsi="PingFangSC-Semibold" w:cs="PingFangSC-Regular"/>
          <w:b w:val="0"/>
          <w:color w:val="18191A"/>
          <w:spacing w:val="0"/>
          <w:kern w:val="0"/>
          <w:sz w:val="30"/>
          <w:szCs w:val="24"/>
          <w:highlight w:val="white"/>
          <w:vertAlign w:val="baseline"/>
        </w:rPr>
        <w:t>の</w:t>
      </w:r>
      <w:hyperlink r:id="rId76" w:history="1">
        <w:r>
          <w:rPr>
            <w:rFonts w:ascii="PingFangSC-Regular" w:eastAsia="PingFangSC-Regular" w:hAnsi="PingFangSC-Semibold" w:cs="PingFangSC-Regular"/>
            <w:b w:val="0"/>
            <w:color w:val="0A006D"/>
            <w:spacing w:val="0"/>
            <w:kern w:val="0"/>
            <w:sz w:val="30"/>
            <w:szCs w:val="24"/>
            <w:highlight w:val="white"/>
            <w:vertAlign w:val="baseline"/>
          </w:rPr>
          <w:t>大政奉還</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77" w:history="1">
        <w:r>
          <w:rPr>
            <w:rFonts w:ascii="Helvetica" w:eastAsia="Helvetica" w:hAnsi="PingFangSC-Semibold" w:cs="Helvetica"/>
            <w:b w:val="0"/>
            <w:color w:val="0A006D"/>
            <w:spacing w:val="0"/>
            <w:kern w:val="0"/>
            <w:sz w:val="30"/>
            <w:szCs w:val="24"/>
            <w:highlight w:val="white"/>
            <w:vertAlign w:val="baseline"/>
          </w:rPr>
          <w:t>1867</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）まで、すなわち、</w:t>
      </w:r>
      <w:hyperlink r:id="rId66" w:history="1">
        <w:r>
          <w:rPr>
            <w:rFonts w:ascii="PingFangSC-Regular" w:eastAsia="PingFangSC-Regular" w:hAnsi="PingFangSC-Semibold" w:cs="PingFangSC-Regular"/>
            <w:b w:val="0"/>
            <w:color w:val="0A006D"/>
            <w:spacing w:val="0"/>
            <w:kern w:val="0"/>
            <w:sz w:val="30"/>
            <w:szCs w:val="24"/>
            <w:highlight w:val="white"/>
            <w:vertAlign w:val="baseline"/>
          </w:rPr>
          <w:t>安土桃山時代</w:t>
        </w:r>
      </w:hyperlink>
      <w:r>
        <w:rPr>
          <w:rFonts w:ascii="PingFangSC-Regular" w:eastAsia="PingFangSC-Regular" w:hAnsi="PingFangSC-Semibold" w:cs="PingFangSC-Regular"/>
          <w:b w:val="0"/>
          <w:color w:val="18191A"/>
          <w:spacing w:val="0"/>
          <w:kern w:val="0"/>
          <w:sz w:val="30"/>
          <w:szCs w:val="24"/>
          <w:highlight w:val="white"/>
          <w:vertAlign w:val="baseline"/>
        </w:rPr>
        <w:t>と江戸時代をあわせて近世とする説が一般的であるが、</w:t>
      </w:r>
      <w:hyperlink r:id="rId78" w:history="1">
        <w:r>
          <w:rPr>
            <w:rFonts w:ascii="Helvetica" w:eastAsia="Helvetica" w:hAnsi="PingFangSC-Semibold" w:cs="Helvetica"/>
            <w:b w:val="0"/>
            <w:color w:val="0A006D"/>
            <w:spacing w:val="0"/>
            <w:kern w:val="0"/>
            <w:sz w:val="30"/>
            <w:szCs w:val="24"/>
            <w:highlight w:val="white"/>
            <w:vertAlign w:val="baseline"/>
          </w:rPr>
          <w:t>1830</w:t>
        </w:r>
        <w:r>
          <w:rPr>
            <w:rFonts w:ascii="PingFangSC-Regular" w:eastAsia="PingFangSC-Regular" w:hAnsi="PingFangSC-Semibold" w:cs="PingFangSC-Regular"/>
            <w:b w:val="0"/>
            <w:color w:val="0A006D"/>
            <w:spacing w:val="0"/>
            <w:kern w:val="0"/>
            <w:sz w:val="30"/>
            <w:szCs w:val="24"/>
            <w:highlight w:val="white"/>
            <w:vertAlign w:val="baseline"/>
          </w:rPr>
          <w:t>年代</w:t>
        </w:r>
      </w:hyperlink>
      <w:r>
        <w:rPr>
          <w:rFonts w:ascii="PingFangSC-Regular" w:eastAsia="PingFangSC-Regular" w:hAnsi="PingFangSC-Semibold" w:cs="PingFangSC-Regular"/>
          <w:b w:val="0"/>
          <w:color w:val="18191A"/>
          <w:spacing w:val="0"/>
          <w:kern w:val="0"/>
          <w:sz w:val="30"/>
          <w:szCs w:val="24"/>
          <w:highlight w:val="white"/>
          <w:vertAlign w:val="baseline"/>
        </w:rPr>
        <w:t>を近代の胎動期とし、</w:t>
      </w:r>
      <w:hyperlink r:id="rId79" w:history="1">
        <w:r>
          <w:rPr>
            <w:rFonts w:ascii="PingFangSC-Regular" w:eastAsia="PingFangSC-Regular" w:hAnsi="PingFangSC-Semibold" w:cs="PingFangSC-Regular"/>
            <w:b w:val="0"/>
            <w:color w:val="0A006D"/>
            <w:spacing w:val="0"/>
            <w:kern w:val="0"/>
            <w:sz w:val="30"/>
            <w:szCs w:val="24"/>
            <w:highlight w:val="white"/>
            <w:vertAlign w:val="baseline"/>
          </w:rPr>
          <w:t>ペリー</w:t>
        </w:r>
      </w:hyperlink>
      <w:r>
        <w:rPr>
          <w:rFonts w:ascii="PingFangSC-Regular" w:eastAsia="PingFangSC-Regular" w:hAnsi="PingFangSC-Semibold" w:cs="PingFangSC-Regular"/>
          <w:b w:val="0"/>
          <w:color w:val="18191A"/>
          <w:spacing w:val="0"/>
          <w:kern w:val="0"/>
          <w:sz w:val="30"/>
          <w:szCs w:val="24"/>
          <w:highlight w:val="white"/>
          <w:vertAlign w:val="baseline"/>
        </w:rPr>
        <w:t>の来航（</w:t>
      </w:r>
      <w:hyperlink r:id="rId80" w:history="1">
        <w:r>
          <w:rPr>
            <w:rFonts w:ascii="Helvetica" w:eastAsia="Helvetica" w:hAnsi="PingFangSC-Semibold" w:cs="Helvetica"/>
            <w:b w:val="0"/>
            <w:color w:val="0A006D"/>
            <w:spacing w:val="0"/>
            <w:kern w:val="0"/>
            <w:sz w:val="30"/>
            <w:szCs w:val="24"/>
            <w:highlight w:val="white"/>
            <w:vertAlign w:val="baseline"/>
          </w:rPr>
          <w:t>1853</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）と</w:t>
      </w:r>
      <w:hyperlink r:id="rId81" w:history="1">
        <w:r>
          <w:rPr>
            <w:rFonts w:ascii="PingFangSC-Regular" w:eastAsia="PingFangSC-Regular" w:hAnsi="PingFangSC-Semibold" w:cs="PingFangSC-Regular"/>
            <w:b w:val="0"/>
            <w:color w:val="0A006D"/>
            <w:spacing w:val="0"/>
            <w:kern w:val="0"/>
            <w:sz w:val="30"/>
            <w:szCs w:val="24"/>
            <w:highlight w:val="white"/>
            <w:vertAlign w:val="baseline"/>
          </w:rPr>
          <w:t>日米和親条約</w:t>
        </w:r>
      </w:hyperlink>
      <w:r>
        <w:rPr>
          <w:rFonts w:ascii="PingFangSC-Regular" w:eastAsia="PingFangSC-Regular" w:hAnsi="PingFangSC-Semibold" w:cs="PingFangSC-Regular"/>
          <w:b w:val="0"/>
          <w:color w:val="18191A"/>
          <w:spacing w:val="0"/>
          <w:kern w:val="0"/>
          <w:sz w:val="30"/>
          <w:szCs w:val="24"/>
          <w:highlight w:val="white"/>
          <w:vertAlign w:val="baseline"/>
        </w:rPr>
        <w:t>の締結（</w:t>
      </w:r>
      <w:hyperlink r:id="rId82" w:history="1">
        <w:r>
          <w:rPr>
            <w:rFonts w:ascii="Helvetica" w:eastAsia="Helvetica" w:hAnsi="PingFangSC-Semibold" w:cs="Helvetica"/>
            <w:b w:val="0"/>
            <w:color w:val="0A006D"/>
            <w:spacing w:val="0"/>
            <w:kern w:val="0"/>
            <w:sz w:val="30"/>
            <w:szCs w:val="24"/>
            <w:highlight w:val="white"/>
            <w:vertAlign w:val="baseline"/>
          </w:rPr>
          <w:t>1854</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）にはじまる</w:t>
      </w:r>
      <w:hyperlink r:id="rId83" w:history="1">
        <w:r>
          <w:rPr>
            <w:rFonts w:ascii="PingFangSC-Regular" w:eastAsia="PingFangSC-Regular" w:hAnsi="PingFangSC-Semibold" w:cs="PingFangSC-Regular"/>
            <w:b w:val="0"/>
            <w:color w:val="0A006D"/>
            <w:spacing w:val="0"/>
            <w:kern w:val="0"/>
            <w:sz w:val="30"/>
            <w:szCs w:val="24"/>
            <w:highlight w:val="white"/>
            <w:vertAlign w:val="baseline"/>
          </w:rPr>
          <w:t>開国</w:t>
        </w:r>
      </w:hyperlink>
      <w:r>
        <w:rPr>
          <w:rFonts w:ascii="PingFangSC-Regular" w:eastAsia="PingFangSC-Regular" w:hAnsi="PingFangSC-Semibold" w:cs="PingFangSC-Regular"/>
          <w:b w:val="0"/>
          <w:color w:val="18191A"/>
          <w:spacing w:val="0"/>
          <w:kern w:val="0"/>
          <w:sz w:val="30"/>
          <w:szCs w:val="24"/>
          <w:highlight w:val="white"/>
          <w:vertAlign w:val="baseline"/>
        </w:rPr>
        <w:t>を近世の終わり＝</w:t>
      </w:r>
      <w:hyperlink r:id="rId23" w:history="1">
        <w:r>
          <w:rPr>
            <w:rFonts w:ascii="PingFangSC-Regular" w:eastAsia="PingFangSC-Regular" w:hAnsi="PingFangSC-Semibold" w:cs="PingFangSC-Regular"/>
            <w:b w:val="0"/>
            <w:color w:val="0A006D"/>
            <w:spacing w:val="0"/>
            <w:kern w:val="0"/>
            <w:sz w:val="30"/>
            <w:szCs w:val="24"/>
            <w:highlight w:val="white"/>
            <w:vertAlign w:val="baseline"/>
          </w:rPr>
          <w:t>近代</w:t>
        </w:r>
      </w:hyperlink>
      <w:r>
        <w:rPr>
          <w:rFonts w:ascii="PingFangSC-Regular" w:eastAsia="PingFangSC-Regular" w:hAnsi="PingFangSC-Semibold" w:cs="PingFangSC-Regular"/>
          <w:b w:val="0"/>
          <w:color w:val="18191A"/>
          <w:spacing w:val="0"/>
          <w:kern w:val="0"/>
          <w:sz w:val="30"/>
          <w:szCs w:val="24"/>
          <w:highlight w:val="white"/>
          <w:vertAlign w:val="baseline"/>
        </w:rPr>
        <w:t>の始まりとする説もある。</w:t>
      </w:r>
    </w:p>
    <w:p>
      <w:pPr>
        <w:numPr>
          <w:ilvl w:val="1"/>
          <w:numId w:val="3"/>
        </w:numPr>
        <w:tabs>
          <w:tab w:val="left" w:pos="940"/>
          <w:tab w:val="left" w:pos="1440"/>
        </w:tabs>
        <w:spacing w:after="30"/>
        <w:ind w:hanging="500"/>
        <w:rPr>
          <w:rFonts w:ascii="Helvetica" w:eastAsia="Helvetica" w:hAnsi="PingFangSC-Semibold" w:cs="Helvetica"/>
          <w:b w:val="0"/>
          <w:color w:val="18191A"/>
          <w:spacing w:val="0"/>
          <w:kern w:val="0"/>
          <w:sz w:val="30"/>
          <w:szCs w:val="24"/>
          <w:highlight w:val="none"/>
          <w:vertAlign w:val="baseline"/>
        </w:rPr>
      </w:pPr>
      <w:hyperlink r:id="rId71" w:history="1">
        <w:r>
          <w:rPr>
            <w:rFonts w:ascii="PingFangSC-Regular" w:eastAsia="PingFangSC-Regular" w:hAnsi="PingFangSC-Semibold" w:cs="PingFangSC-Regular"/>
            <w:b w:val="0"/>
            <w:color w:val="0A006D"/>
            <w:spacing w:val="0"/>
            <w:kern w:val="0"/>
            <w:sz w:val="30"/>
            <w:szCs w:val="24"/>
            <w:highlight w:val="white"/>
            <w:vertAlign w:val="baseline"/>
          </w:rPr>
          <w:t>織田政権</w:t>
        </w:r>
      </w:hyperlink>
      <w:r>
        <w:rPr>
          <w:rFonts w:ascii="PingFangSC-Regular" w:eastAsia="PingFangSC-Regular" w:hAnsi="PingFangSC-Semibold" w:cs="PingFangSC-Regular"/>
          <w:b w:val="0"/>
          <w:color w:val="18191A"/>
          <w:spacing w:val="0"/>
          <w:kern w:val="0"/>
          <w:sz w:val="30"/>
          <w:szCs w:val="24"/>
          <w:highlight w:val="white"/>
          <w:vertAlign w:val="baseline"/>
        </w:rPr>
        <w:t>は地方の</w:t>
      </w:r>
      <w:hyperlink r:id="rId84" w:history="1">
        <w:r>
          <w:rPr>
            <w:rFonts w:ascii="PingFangSC-Regular" w:eastAsia="PingFangSC-Regular" w:hAnsi="PingFangSC-Semibold" w:cs="PingFangSC-Regular"/>
            <w:b w:val="0"/>
            <w:color w:val="0A006D"/>
            <w:spacing w:val="0"/>
            <w:kern w:val="0"/>
            <w:sz w:val="30"/>
            <w:szCs w:val="24"/>
            <w:highlight w:val="white"/>
            <w:vertAlign w:val="baseline"/>
          </w:rPr>
          <w:t>戦国大名</w:t>
        </w:r>
      </w:hyperlink>
      <w:r>
        <w:rPr>
          <w:rFonts w:ascii="PingFangSC-Regular" w:eastAsia="PingFangSC-Regular" w:hAnsi="PingFangSC-Semibold" w:cs="PingFangSC-Regular"/>
          <w:b w:val="0"/>
          <w:color w:val="18191A"/>
          <w:spacing w:val="0"/>
          <w:kern w:val="0"/>
          <w:sz w:val="30"/>
          <w:szCs w:val="24"/>
          <w:highlight w:val="white"/>
          <w:vertAlign w:val="baseline"/>
        </w:rPr>
        <w:t>による政治機構と変わりがないとみなし、</w:t>
      </w:r>
      <w:hyperlink r:id="rId72" w:history="1">
        <w:r>
          <w:rPr>
            <w:rFonts w:ascii="PingFangSC-Regular" w:eastAsia="PingFangSC-Regular" w:hAnsi="PingFangSC-Semibold" w:cs="PingFangSC-Regular"/>
            <w:b w:val="0"/>
            <w:color w:val="0A006D"/>
            <w:spacing w:val="0"/>
            <w:kern w:val="0"/>
            <w:sz w:val="30"/>
            <w:szCs w:val="24"/>
            <w:highlight w:val="white"/>
            <w:vertAlign w:val="baseline"/>
          </w:rPr>
          <w:t>豊臣政権</w:t>
        </w:r>
      </w:hyperlink>
      <w:r>
        <w:rPr>
          <w:rFonts w:ascii="PingFangSC-Regular" w:eastAsia="PingFangSC-Regular" w:hAnsi="PingFangSC-Semibold" w:cs="PingFangSC-Regular"/>
          <w:b w:val="0"/>
          <w:color w:val="18191A"/>
          <w:spacing w:val="0"/>
          <w:kern w:val="0"/>
          <w:sz w:val="30"/>
          <w:szCs w:val="24"/>
          <w:highlight w:val="white"/>
          <w:vertAlign w:val="baseline"/>
        </w:rPr>
        <w:t>からを近世とすることもある。</w:t>
      </w:r>
    </w:p>
    <w:p>
      <w:pPr>
        <w:numPr>
          <w:ilvl w:val="1"/>
          <w:numId w:val="3"/>
        </w:numPr>
        <w:tabs>
          <w:tab w:val="left" w:pos="940"/>
          <w:tab w:val="left" w:pos="1440"/>
        </w:tabs>
        <w:spacing w:after="30"/>
        <w:ind w:hanging="500"/>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また、日本の各地方の別により、畿内の統一政権＝織豊政権の支配に服した年代、あるいは</w:t>
      </w:r>
      <w:hyperlink r:id="rId85" w:history="1">
        <w:r>
          <w:rPr>
            <w:rFonts w:ascii="PingFangSC-Regular" w:eastAsia="PingFangSC-Regular" w:hAnsi="PingFangSC-Semibold" w:cs="PingFangSC-Regular"/>
            <w:b w:val="0"/>
            <w:color w:val="0A006D"/>
            <w:spacing w:val="0"/>
            <w:kern w:val="0"/>
            <w:sz w:val="30"/>
            <w:szCs w:val="24"/>
            <w:highlight w:val="white"/>
            <w:vertAlign w:val="baseline"/>
          </w:rPr>
          <w:t>関ヶ原の戦い</w:t>
        </w:r>
      </w:hyperlink>
      <w:r>
        <w:rPr>
          <w:rFonts w:ascii="PingFangSC-Regular" w:eastAsia="PingFangSC-Regular" w:hAnsi="PingFangSC-Semibold" w:cs="PingFangSC-Regular"/>
          <w:b w:val="0"/>
          <w:color w:val="18191A"/>
          <w:spacing w:val="0"/>
          <w:kern w:val="0"/>
          <w:sz w:val="30"/>
          <w:szCs w:val="24"/>
          <w:highlight w:val="white"/>
          <w:vertAlign w:val="baseline"/>
        </w:rPr>
        <w:t>以降を当該地域の近世の始まりとすることがある。以下のその例を挙げる。</w:t>
      </w:r>
    </w:p>
    <w:p>
      <w:pPr>
        <w:numPr>
          <w:ilvl w:val="2"/>
          <w:numId w:val="3"/>
        </w:numPr>
        <w:tabs>
          <w:tab w:val="left" w:pos="1660"/>
          <w:tab w:val="left" w:pos="2160"/>
        </w:tabs>
        <w:spacing w:after="30"/>
        <w:ind w:hanging="500"/>
        <w:rPr>
          <w:rFonts w:ascii="Helvetica" w:eastAsia="Helvetica" w:hAnsi="PingFangSC-Semibold" w:cs="Helvetica"/>
          <w:b w:val="0"/>
          <w:color w:val="18191A"/>
          <w:spacing w:val="0"/>
          <w:kern w:val="0"/>
          <w:sz w:val="30"/>
          <w:szCs w:val="24"/>
          <w:highlight w:val="none"/>
          <w:vertAlign w:val="baseline"/>
        </w:rPr>
      </w:pPr>
      <w:hyperlink r:id="rId86" w:history="1">
        <w:r>
          <w:rPr>
            <w:rFonts w:ascii="PingFangSC-Regular" w:eastAsia="PingFangSC-Regular" w:hAnsi="PingFangSC-Semibold" w:cs="PingFangSC-Regular"/>
            <w:b w:val="0"/>
            <w:color w:val="0A006D"/>
            <w:spacing w:val="0"/>
            <w:kern w:val="0"/>
            <w:sz w:val="30"/>
            <w:szCs w:val="24"/>
            <w:highlight w:val="white"/>
            <w:vertAlign w:val="baseline"/>
          </w:rPr>
          <w:t>関東地方</w:t>
        </w:r>
      </w:hyperlink>
      <w:r>
        <w:rPr>
          <w:rFonts w:ascii="PingFangSC-Regular" w:eastAsia="PingFangSC-Regular" w:hAnsi="PingFangSC-Semibold" w:cs="PingFangSC-Regular"/>
          <w:b w:val="0"/>
          <w:color w:val="18191A"/>
          <w:spacing w:val="0"/>
          <w:kern w:val="0"/>
          <w:sz w:val="30"/>
          <w:szCs w:val="24"/>
          <w:highlight w:val="white"/>
          <w:vertAlign w:val="baseline"/>
        </w:rPr>
        <w:t>：天正</w:t>
      </w:r>
      <w:r>
        <w:rPr>
          <w:rFonts w:ascii="Helvetica" w:eastAsia="Helvetica" w:hAnsi="PingFangSC-Semibold" w:cs="Helvetica"/>
          <w:b w:val="0"/>
          <w:color w:val="18191A"/>
          <w:spacing w:val="0"/>
          <w:kern w:val="0"/>
          <w:sz w:val="30"/>
          <w:szCs w:val="24"/>
          <w:highlight w:val="white"/>
          <w:vertAlign w:val="baseline"/>
        </w:rPr>
        <w:t>18</w:t>
      </w:r>
      <w:r>
        <w:rPr>
          <w:rFonts w:ascii="PingFangSC-Regular" w:eastAsia="PingFangSC-Regular" w:hAnsi="PingFangSC-Semibold" w:cs="PingFangSC-Regular"/>
          <w:b w:val="0"/>
          <w:color w:val="18191A"/>
          <w:spacing w:val="0"/>
          <w:kern w:val="0"/>
          <w:sz w:val="30"/>
          <w:szCs w:val="24"/>
          <w:highlight w:val="white"/>
          <w:vertAlign w:val="baseline"/>
        </w:rPr>
        <w:t>年（</w:t>
      </w:r>
      <w:hyperlink r:id="rId87" w:history="1">
        <w:r>
          <w:rPr>
            <w:rFonts w:ascii="Helvetica" w:eastAsia="Helvetica" w:hAnsi="PingFangSC-Semibold" w:cs="Helvetica"/>
            <w:b w:val="0"/>
            <w:color w:val="0A006D"/>
            <w:spacing w:val="0"/>
            <w:kern w:val="0"/>
            <w:sz w:val="30"/>
            <w:szCs w:val="24"/>
            <w:highlight w:val="white"/>
            <w:vertAlign w:val="baseline"/>
          </w:rPr>
          <w:t>1590</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88" w:history="1">
        <w:r>
          <w:rPr>
            <w:rFonts w:ascii="Helvetica" w:eastAsia="Helvetica" w:hAnsi="PingFangSC-Semibold" w:cs="Helvetica"/>
            <w:b w:val="0"/>
            <w:color w:val="0A006D"/>
            <w:spacing w:val="0"/>
            <w:kern w:val="0"/>
            <w:sz w:val="30"/>
            <w:szCs w:val="24"/>
            <w:highlight w:val="white"/>
            <w:vertAlign w:val="baseline"/>
          </w:rPr>
          <w:t>7</w:t>
        </w:r>
        <w:r>
          <w:rPr>
            <w:rFonts w:ascii="PingFangSC-Regular" w:eastAsia="PingFangSC-Regular" w:hAnsi="PingFangSC-Semibold" w:cs="PingFangSC-Regular"/>
            <w:b w:val="0"/>
            <w:color w:val="0A006D"/>
            <w:spacing w:val="0"/>
            <w:kern w:val="0"/>
            <w:sz w:val="30"/>
            <w:szCs w:val="24"/>
            <w:highlight w:val="white"/>
            <w:vertAlign w:val="baseline"/>
          </w:rPr>
          <w:t>月</w:t>
        </w:r>
        <w:r>
          <w:rPr>
            <w:rFonts w:ascii="Helvetica" w:eastAsia="Helvetica" w:hAnsi="PingFangSC-Semibold" w:cs="Helvetica"/>
            <w:b w:val="0"/>
            <w:color w:val="0A006D"/>
            <w:spacing w:val="0"/>
            <w:kern w:val="0"/>
            <w:sz w:val="30"/>
            <w:szCs w:val="24"/>
            <w:highlight w:val="white"/>
            <w:vertAlign w:val="baseline"/>
          </w:rPr>
          <w:t>11</w:t>
        </w:r>
        <w:r>
          <w:rPr>
            <w:rFonts w:ascii="PingFangSC-Regular" w:eastAsia="PingFangSC-Regular" w:hAnsi="PingFangSC-Semibold" w:cs="PingFangSC-Regular"/>
            <w:b w:val="0"/>
            <w:color w:val="0A006D"/>
            <w:spacing w:val="0"/>
            <w:kern w:val="0"/>
            <w:sz w:val="30"/>
            <w:szCs w:val="24"/>
            <w:highlight w:val="white"/>
            <w:vertAlign w:val="baseline"/>
          </w:rPr>
          <w:t>日</w:t>
        </w:r>
      </w:hyperlink>
      <w:r>
        <w:rPr>
          <w:rFonts w:ascii="PingFangSC-Regular" w:eastAsia="PingFangSC-Regular" w:hAnsi="PingFangSC-Semibold" w:cs="PingFangSC-Regular"/>
          <w:b w:val="0"/>
          <w:color w:val="18191A"/>
          <w:spacing w:val="0"/>
          <w:kern w:val="0"/>
          <w:sz w:val="30"/>
          <w:szCs w:val="24"/>
          <w:highlight w:val="white"/>
          <w:vertAlign w:val="baseline"/>
        </w:rPr>
        <w:t>の</w:t>
      </w:r>
      <w:hyperlink r:id="rId89" w:history="1">
        <w:r>
          <w:rPr>
            <w:rFonts w:ascii="PingFangSC-Regular" w:eastAsia="PingFangSC-Regular" w:hAnsi="PingFangSC-Semibold" w:cs="PingFangSC-Regular"/>
            <w:b w:val="0"/>
            <w:color w:val="0A006D"/>
            <w:spacing w:val="0"/>
            <w:kern w:val="0"/>
            <w:sz w:val="30"/>
            <w:szCs w:val="24"/>
            <w:highlight w:val="white"/>
            <w:vertAlign w:val="baseline"/>
          </w:rPr>
          <w:t>後北条氏</w:t>
        </w:r>
      </w:hyperlink>
      <w:r>
        <w:rPr>
          <w:rFonts w:ascii="PingFangSC-Regular" w:eastAsia="PingFangSC-Regular" w:hAnsi="PingFangSC-Semibold" w:cs="PingFangSC-Regular"/>
          <w:b w:val="0"/>
          <w:color w:val="18191A"/>
          <w:spacing w:val="0"/>
          <w:kern w:val="0"/>
          <w:sz w:val="30"/>
          <w:szCs w:val="24"/>
          <w:highlight w:val="white"/>
          <w:vertAlign w:val="baseline"/>
        </w:rPr>
        <w:t>の滅亡若しくは同年</w:t>
      </w:r>
      <w:hyperlink r:id="rId90" w:history="1">
        <w:r>
          <w:rPr>
            <w:rFonts w:ascii="Helvetica" w:eastAsia="Helvetica" w:hAnsi="PingFangSC-Semibold" w:cs="Helvetica"/>
            <w:b w:val="0"/>
            <w:color w:val="0A006D"/>
            <w:spacing w:val="0"/>
            <w:kern w:val="0"/>
            <w:sz w:val="30"/>
            <w:szCs w:val="24"/>
            <w:highlight w:val="white"/>
            <w:vertAlign w:val="baseline"/>
          </w:rPr>
          <w:t>8</w:t>
        </w:r>
        <w:r>
          <w:rPr>
            <w:rFonts w:ascii="PingFangSC-Regular" w:eastAsia="PingFangSC-Regular" w:hAnsi="PingFangSC-Semibold" w:cs="PingFangSC-Regular"/>
            <w:b w:val="0"/>
            <w:color w:val="0A006D"/>
            <w:spacing w:val="0"/>
            <w:kern w:val="0"/>
            <w:sz w:val="30"/>
            <w:szCs w:val="24"/>
            <w:highlight w:val="white"/>
            <w:vertAlign w:val="baseline"/>
          </w:rPr>
          <w:t>月</w:t>
        </w:r>
        <w:r>
          <w:rPr>
            <w:rFonts w:ascii="Helvetica" w:eastAsia="Helvetica" w:hAnsi="PingFangSC-Semibold" w:cs="Helvetica"/>
            <w:b w:val="0"/>
            <w:color w:val="0A006D"/>
            <w:spacing w:val="0"/>
            <w:kern w:val="0"/>
            <w:sz w:val="30"/>
            <w:szCs w:val="24"/>
            <w:highlight w:val="white"/>
            <w:vertAlign w:val="baseline"/>
          </w:rPr>
          <w:t>1</w:t>
        </w:r>
        <w:r>
          <w:rPr>
            <w:rFonts w:ascii="PingFangSC-Regular" w:eastAsia="PingFangSC-Regular" w:hAnsi="PingFangSC-Semibold" w:cs="PingFangSC-Regular"/>
            <w:b w:val="0"/>
            <w:color w:val="0A006D"/>
            <w:spacing w:val="0"/>
            <w:kern w:val="0"/>
            <w:sz w:val="30"/>
            <w:szCs w:val="24"/>
            <w:highlight w:val="white"/>
            <w:vertAlign w:val="baseline"/>
          </w:rPr>
          <w:t>日</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91" w:history="1">
        <w:r>
          <w:rPr>
            <w:rFonts w:ascii="PingFangSC-Regular" w:eastAsia="PingFangSC-Regular" w:hAnsi="PingFangSC-Semibold" w:cs="PingFangSC-Regular"/>
            <w:b w:val="0"/>
            <w:color w:val="0A006D"/>
            <w:spacing w:val="0"/>
            <w:kern w:val="0"/>
            <w:sz w:val="30"/>
            <w:szCs w:val="24"/>
            <w:highlight w:val="white"/>
            <w:vertAlign w:val="baseline"/>
          </w:rPr>
          <w:t>徳川家康</w:t>
        </w:r>
      </w:hyperlink>
      <w:r>
        <w:rPr>
          <w:rFonts w:ascii="PingFangSC-Regular" w:eastAsia="PingFangSC-Regular" w:hAnsi="PingFangSC-Semibold" w:cs="PingFangSC-Regular"/>
          <w:b w:val="0"/>
          <w:color w:val="18191A"/>
          <w:spacing w:val="0"/>
          <w:kern w:val="0"/>
          <w:sz w:val="30"/>
          <w:szCs w:val="24"/>
          <w:highlight w:val="white"/>
          <w:vertAlign w:val="baseline"/>
        </w:rPr>
        <w:t>の入封～慶応</w:t>
      </w:r>
      <w:r>
        <w:rPr>
          <w:rFonts w:ascii="Helvetica" w:eastAsia="Helvetica" w:hAnsi="PingFangSC-Semibold" w:cs="Helvetica"/>
          <w:b w:val="0"/>
          <w:color w:val="18191A"/>
          <w:spacing w:val="0"/>
          <w:kern w:val="0"/>
          <w:sz w:val="30"/>
          <w:szCs w:val="24"/>
          <w:highlight w:val="white"/>
          <w:vertAlign w:val="baseline"/>
        </w:rPr>
        <w:t>4</w:t>
      </w:r>
      <w:r>
        <w:rPr>
          <w:rFonts w:ascii="PingFangSC-Regular" w:eastAsia="PingFangSC-Regular" w:hAnsi="PingFangSC-Semibold" w:cs="PingFangSC-Regular"/>
          <w:b w:val="0"/>
          <w:color w:val="18191A"/>
          <w:spacing w:val="0"/>
          <w:kern w:val="0"/>
          <w:sz w:val="30"/>
          <w:szCs w:val="24"/>
          <w:highlight w:val="white"/>
          <w:vertAlign w:val="baseline"/>
        </w:rPr>
        <w:t>年（</w:t>
      </w:r>
      <w:hyperlink r:id="rId92" w:history="1">
        <w:r>
          <w:rPr>
            <w:rFonts w:ascii="Helvetica" w:eastAsia="Helvetica" w:hAnsi="PingFangSC-Semibold" w:cs="Helvetica"/>
            <w:b w:val="0"/>
            <w:color w:val="0A006D"/>
            <w:spacing w:val="0"/>
            <w:kern w:val="0"/>
            <w:sz w:val="30"/>
            <w:szCs w:val="24"/>
            <w:highlight w:val="white"/>
            <w:vertAlign w:val="baseline"/>
          </w:rPr>
          <w:t>1868</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93" w:history="1">
        <w:r>
          <w:rPr>
            <w:rFonts w:ascii="Helvetica" w:eastAsia="Helvetica" w:hAnsi="PingFangSC-Semibold" w:cs="Helvetica"/>
            <w:b w:val="0"/>
            <w:color w:val="0A006D"/>
            <w:spacing w:val="0"/>
            <w:kern w:val="0"/>
            <w:sz w:val="30"/>
            <w:szCs w:val="24"/>
            <w:highlight w:val="white"/>
            <w:vertAlign w:val="baseline"/>
          </w:rPr>
          <w:t>4</w:t>
        </w:r>
        <w:r>
          <w:rPr>
            <w:rFonts w:ascii="PingFangSC-Regular" w:eastAsia="PingFangSC-Regular" w:hAnsi="PingFangSC-Semibold" w:cs="PingFangSC-Regular"/>
            <w:b w:val="0"/>
            <w:color w:val="0A006D"/>
            <w:spacing w:val="0"/>
            <w:kern w:val="0"/>
            <w:sz w:val="30"/>
            <w:szCs w:val="24"/>
            <w:highlight w:val="white"/>
            <w:vertAlign w:val="baseline"/>
          </w:rPr>
          <w:t>月</w:t>
        </w:r>
      </w:hyperlink>
      <w:r>
        <w:rPr>
          <w:rFonts w:ascii="PingFangSC-Regular" w:eastAsia="PingFangSC-Regular" w:hAnsi="PingFangSC-Semibold" w:cs="PingFangSC-Regular"/>
          <w:b w:val="0"/>
          <w:color w:val="18191A"/>
          <w:spacing w:val="0"/>
          <w:kern w:val="0"/>
          <w:sz w:val="30"/>
          <w:szCs w:val="24"/>
          <w:highlight w:val="white"/>
          <w:vertAlign w:val="baseline"/>
        </w:rPr>
        <w:t>、江戸幕府の瓦解まで</w:t>
      </w:r>
    </w:p>
    <w:p>
      <w:pPr>
        <w:numPr>
          <w:ilvl w:val="2"/>
          <w:numId w:val="3"/>
        </w:numPr>
        <w:tabs>
          <w:tab w:val="left" w:pos="1660"/>
          <w:tab w:val="left" w:pos="2160"/>
        </w:tabs>
        <w:spacing w:after="30"/>
        <w:ind w:hanging="500"/>
        <w:rPr>
          <w:rFonts w:ascii="Helvetica" w:eastAsia="Helvetica" w:hAnsi="PingFangSC-Semibold" w:cs="Helvetica"/>
          <w:b w:val="0"/>
          <w:color w:val="18191A"/>
          <w:spacing w:val="0"/>
          <w:kern w:val="0"/>
          <w:sz w:val="30"/>
          <w:szCs w:val="24"/>
          <w:highlight w:val="none"/>
          <w:vertAlign w:val="baseline"/>
        </w:rPr>
      </w:pPr>
      <w:hyperlink r:id="rId94" w:history="1">
        <w:r>
          <w:rPr>
            <w:rFonts w:ascii="PingFangSC-Regular" w:eastAsia="PingFangSC-Regular" w:hAnsi="PingFangSC-Semibold" w:cs="PingFangSC-Regular"/>
            <w:b w:val="0"/>
            <w:color w:val="0A006D"/>
            <w:spacing w:val="0"/>
            <w:kern w:val="0"/>
            <w:sz w:val="30"/>
            <w:szCs w:val="24"/>
            <w:highlight w:val="white"/>
            <w:vertAlign w:val="baseline"/>
          </w:rPr>
          <w:t>静岡県</w:t>
        </w:r>
      </w:hyperlink>
      <w:r>
        <w:rPr>
          <w:rFonts w:ascii="PingFangSC-Regular" w:eastAsia="PingFangSC-Regular" w:hAnsi="PingFangSC-Semibold" w:cs="PingFangSC-Regular"/>
          <w:b w:val="0"/>
          <w:color w:val="18191A"/>
          <w:spacing w:val="0"/>
          <w:kern w:val="0"/>
          <w:sz w:val="30"/>
          <w:szCs w:val="24"/>
          <w:highlight w:val="white"/>
          <w:vertAlign w:val="baseline"/>
        </w:rPr>
        <w:t>：上記の徳川氏の転封～幕末の開港まで</w:t>
      </w:r>
    </w:p>
    <w:p>
      <w:pPr>
        <w:numPr>
          <w:ilvl w:val="2"/>
          <w:numId w:val="3"/>
        </w:numPr>
        <w:tabs>
          <w:tab w:val="left" w:pos="1660"/>
          <w:tab w:val="left" w:pos="2160"/>
        </w:tabs>
        <w:spacing w:after="30"/>
        <w:ind w:hanging="500"/>
        <w:rPr>
          <w:rFonts w:ascii="Helvetica" w:eastAsia="Helvetica" w:hAnsi="PingFangSC-Semibold" w:cs="Helvetica"/>
          <w:b w:val="0"/>
          <w:color w:val="18191A"/>
          <w:spacing w:val="0"/>
          <w:kern w:val="0"/>
          <w:sz w:val="30"/>
          <w:szCs w:val="24"/>
          <w:highlight w:val="none"/>
          <w:vertAlign w:val="baseline"/>
        </w:rPr>
      </w:pPr>
      <w:hyperlink r:id="rId95" w:history="1">
        <w:r>
          <w:rPr>
            <w:rFonts w:ascii="PingFangSC-Regular" w:eastAsia="PingFangSC-Regular" w:hAnsi="PingFangSC-Semibold" w:cs="PingFangSC-Regular"/>
            <w:b w:val="0"/>
            <w:color w:val="0A006D"/>
            <w:spacing w:val="0"/>
            <w:kern w:val="0"/>
            <w:sz w:val="30"/>
            <w:szCs w:val="24"/>
            <w:highlight w:val="white"/>
            <w:vertAlign w:val="baseline"/>
          </w:rPr>
          <w:t>大阪府</w:t>
        </w:r>
      </w:hyperlink>
      <w:r>
        <w:rPr>
          <w:rFonts w:ascii="PingFangSC-Regular" w:eastAsia="PingFangSC-Regular" w:hAnsi="PingFangSC-Semibold" w:cs="PingFangSC-Regular"/>
          <w:b w:val="0"/>
          <w:color w:val="18191A"/>
          <w:spacing w:val="0"/>
          <w:kern w:val="0"/>
          <w:sz w:val="30"/>
          <w:szCs w:val="24"/>
          <w:highlight w:val="white"/>
          <w:vertAlign w:val="baseline"/>
        </w:rPr>
        <w:t>：関ヶ原の戦い～幕府瓦解</w:t>
      </w:r>
    </w:p>
    <w:p>
      <w:pPr>
        <w:numPr>
          <w:ilvl w:val="2"/>
          <w:numId w:val="3"/>
        </w:numPr>
        <w:tabs>
          <w:tab w:val="left" w:pos="1660"/>
          <w:tab w:val="left" w:pos="2160"/>
        </w:tabs>
        <w:spacing w:after="30"/>
        <w:ind w:hanging="500"/>
        <w:rPr>
          <w:rFonts w:ascii="Helvetica" w:eastAsia="Helvetica" w:hAnsi="PingFangSC-Semibold" w:cs="Helvetica"/>
          <w:b w:val="0"/>
          <w:color w:val="18191A"/>
          <w:spacing w:val="0"/>
          <w:kern w:val="0"/>
          <w:sz w:val="30"/>
          <w:szCs w:val="24"/>
          <w:highlight w:val="none"/>
          <w:vertAlign w:val="baseline"/>
        </w:rPr>
      </w:pPr>
      <w:hyperlink r:id="rId96" w:history="1">
        <w:r>
          <w:rPr>
            <w:rFonts w:ascii="PingFangSC-Regular" w:eastAsia="PingFangSC-Regular" w:hAnsi="PingFangSC-Semibold" w:cs="PingFangSC-Regular"/>
            <w:b w:val="0"/>
            <w:color w:val="0A006D"/>
            <w:spacing w:val="0"/>
            <w:kern w:val="0"/>
            <w:sz w:val="30"/>
            <w:szCs w:val="24"/>
            <w:highlight w:val="white"/>
            <w:vertAlign w:val="baseline"/>
          </w:rPr>
          <w:t>山口県</w:t>
        </w:r>
      </w:hyperlink>
      <w:r>
        <w:rPr>
          <w:rFonts w:ascii="PingFangSC-Regular" w:eastAsia="PingFangSC-Regular" w:hAnsi="PingFangSC-Semibold" w:cs="PingFangSC-Regular"/>
          <w:b w:val="0"/>
          <w:color w:val="18191A"/>
          <w:spacing w:val="0"/>
          <w:kern w:val="0"/>
          <w:sz w:val="30"/>
          <w:szCs w:val="24"/>
          <w:highlight w:val="white"/>
          <w:vertAlign w:val="baseline"/>
        </w:rPr>
        <w:t>：関ヶ原の戦い～天保の一揆（</w:t>
      </w:r>
      <w:hyperlink r:id="rId78" w:history="1">
        <w:r>
          <w:rPr>
            <w:rFonts w:ascii="Helvetica" w:eastAsia="Helvetica" w:hAnsi="PingFangSC-Semibold" w:cs="Helvetica"/>
            <w:b w:val="0"/>
            <w:color w:val="0A006D"/>
            <w:spacing w:val="0"/>
            <w:kern w:val="0"/>
            <w:sz w:val="30"/>
            <w:szCs w:val="24"/>
            <w:highlight w:val="white"/>
            <w:vertAlign w:val="baseline"/>
          </w:rPr>
          <w:t>1830</w:t>
        </w:r>
        <w:r>
          <w:rPr>
            <w:rFonts w:ascii="PingFangSC-Regular" w:eastAsia="PingFangSC-Regular" w:hAnsi="PingFangSC-Semibold" w:cs="PingFangSC-Regular"/>
            <w:b w:val="0"/>
            <w:color w:val="0A006D"/>
            <w:spacing w:val="0"/>
            <w:kern w:val="0"/>
            <w:sz w:val="30"/>
            <w:szCs w:val="24"/>
            <w:highlight w:val="white"/>
            <w:vertAlign w:val="baseline"/>
          </w:rPr>
          <w:t>年代</w:t>
        </w:r>
      </w:hyperlink>
      <w:r>
        <w:rPr>
          <w:rFonts w:ascii="PingFangSC-Regular" w:eastAsia="PingFangSC-Regular" w:hAnsi="PingFangSC-Semibold" w:cs="PingFangSC-Regular"/>
          <w:b w:val="0"/>
          <w:color w:val="18191A"/>
          <w:spacing w:val="0"/>
          <w:kern w:val="0"/>
          <w:sz w:val="30"/>
          <w:szCs w:val="24"/>
          <w:highlight w:val="white"/>
          <w:vertAlign w:val="baseline"/>
        </w:rPr>
        <w:t>）</w:t>
      </w:r>
    </w:p>
    <w:p>
      <w:pPr>
        <w:numPr>
          <w:ilvl w:val="2"/>
          <w:numId w:val="3"/>
        </w:numPr>
        <w:tabs>
          <w:tab w:val="left" w:pos="1660"/>
          <w:tab w:val="left" w:pos="2160"/>
        </w:tabs>
        <w:spacing w:after="30"/>
        <w:ind w:hanging="500"/>
        <w:rPr>
          <w:rFonts w:ascii="Helvetica" w:eastAsia="Helvetica" w:hAnsi="PingFangSC-Semibold" w:cs="Helvetica"/>
          <w:b w:val="0"/>
          <w:color w:val="18191A"/>
          <w:spacing w:val="0"/>
          <w:kern w:val="0"/>
          <w:sz w:val="30"/>
          <w:szCs w:val="24"/>
          <w:highlight w:val="none"/>
          <w:vertAlign w:val="baseline"/>
        </w:rPr>
      </w:pPr>
      <w:hyperlink r:id="rId97" w:history="1">
        <w:r>
          <w:rPr>
            <w:rFonts w:ascii="PingFangSC-Regular" w:eastAsia="PingFangSC-Regular" w:hAnsi="PingFangSC-Semibold" w:cs="PingFangSC-Regular"/>
            <w:b w:val="0"/>
            <w:color w:val="0A006D"/>
            <w:spacing w:val="0"/>
            <w:kern w:val="0"/>
            <w:sz w:val="30"/>
            <w:szCs w:val="24"/>
            <w:highlight w:val="white"/>
            <w:vertAlign w:val="baseline"/>
          </w:rPr>
          <w:t>新潟県</w:t>
        </w:r>
      </w:hyperlink>
      <w:r>
        <w:rPr>
          <w:rFonts w:ascii="PingFangSC-Regular" w:eastAsia="PingFangSC-Regular" w:hAnsi="PingFangSC-Semibold" w:cs="PingFangSC-Regular"/>
          <w:b w:val="0"/>
          <w:color w:val="18191A"/>
          <w:spacing w:val="0"/>
          <w:kern w:val="0"/>
          <w:sz w:val="30"/>
          <w:szCs w:val="24"/>
          <w:highlight w:val="white"/>
          <w:vertAlign w:val="baseline"/>
        </w:rPr>
        <w:t>：慶長</w:t>
      </w:r>
      <w:r>
        <w:rPr>
          <w:rFonts w:ascii="Helvetica" w:eastAsia="Helvetica" w:hAnsi="PingFangSC-Semibold" w:cs="Helvetica"/>
          <w:b w:val="0"/>
          <w:color w:val="18191A"/>
          <w:spacing w:val="0"/>
          <w:kern w:val="0"/>
          <w:sz w:val="30"/>
          <w:szCs w:val="24"/>
          <w:highlight w:val="white"/>
          <w:vertAlign w:val="baseline"/>
        </w:rPr>
        <w:t>3</w:t>
      </w:r>
      <w:r>
        <w:rPr>
          <w:rFonts w:ascii="PingFangSC-Regular" w:eastAsia="PingFangSC-Regular" w:hAnsi="PingFangSC-Semibold" w:cs="PingFangSC-Regular"/>
          <w:b w:val="0"/>
          <w:color w:val="18191A"/>
          <w:spacing w:val="0"/>
          <w:kern w:val="0"/>
          <w:sz w:val="30"/>
          <w:szCs w:val="24"/>
          <w:highlight w:val="white"/>
          <w:vertAlign w:val="baseline"/>
        </w:rPr>
        <w:t>年（</w:t>
      </w:r>
      <w:hyperlink r:id="rId98" w:history="1">
        <w:r>
          <w:rPr>
            <w:rFonts w:ascii="Helvetica" w:eastAsia="Helvetica" w:hAnsi="PingFangSC-Semibold" w:cs="Helvetica"/>
            <w:b w:val="0"/>
            <w:color w:val="0A006D"/>
            <w:spacing w:val="0"/>
            <w:kern w:val="0"/>
            <w:sz w:val="30"/>
            <w:szCs w:val="24"/>
            <w:highlight w:val="white"/>
            <w:vertAlign w:val="baseline"/>
          </w:rPr>
          <w:t>1598</w:t>
        </w:r>
        <w:r>
          <w:rPr>
            <w:rFonts w:ascii="PingFangSC-Regular" w:eastAsia="PingFangSC-Regular" w:hAnsi="PingFangSC-Semibold" w:cs="PingFangSC-Regular"/>
            <w:b w:val="0"/>
            <w:color w:val="0A006D"/>
            <w:spacing w:val="0"/>
            <w:kern w:val="0"/>
            <w:sz w:val="30"/>
            <w:szCs w:val="24"/>
            <w:highlight w:val="white"/>
            <w:vertAlign w:val="baseline"/>
          </w:rPr>
          <w:t>年</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99" w:history="1">
        <w:r>
          <w:rPr>
            <w:rFonts w:ascii="PingFangSC-Regular" w:eastAsia="PingFangSC-Regular" w:hAnsi="PingFangSC-Semibold" w:cs="PingFangSC-Regular"/>
            <w:b w:val="0"/>
            <w:color w:val="0A006D"/>
            <w:spacing w:val="0"/>
            <w:kern w:val="0"/>
            <w:sz w:val="30"/>
            <w:szCs w:val="24"/>
            <w:highlight w:val="white"/>
            <w:vertAlign w:val="baseline"/>
          </w:rPr>
          <w:t>堀秀治</w:t>
        </w:r>
      </w:hyperlink>
      <w:r>
        <w:rPr>
          <w:rFonts w:ascii="PingFangSC-Regular" w:eastAsia="PingFangSC-Regular" w:hAnsi="PingFangSC-Semibold" w:cs="PingFangSC-Regular"/>
          <w:b w:val="0"/>
          <w:color w:val="18191A"/>
          <w:spacing w:val="0"/>
          <w:kern w:val="0"/>
          <w:sz w:val="30"/>
          <w:szCs w:val="24"/>
          <w:highlight w:val="white"/>
          <w:vertAlign w:val="baseline"/>
        </w:rPr>
        <w:t>（</w:t>
      </w:r>
      <w:hyperlink r:id="rId65" w:history="1">
        <w:r>
          <w:rPr>
            <w:rFonts w:ascii="PingFangSC-Regular" w:eastAsia="PingFangSC-Regular" w:hAnsi="PingFangSC-Semibold" w:cs="PingFangSC-Regular"/>
            <w:b w:val="0"/>
            <w:color w:val="0A006D"/>
            <w:spacing w:val="0"/>
            <w:kern w:val="0"/>
            <w:sz w:val="30"/>
            <w:szCs w:val="24"/>
            <w:highlight w:val="white"/>
            <w:vertAlign w:val="baseline"/>
          </w:rPr>
          <w:t>豊臣</w:t>
        </w:r>
      </w:hyperlink>
      <w:r>
        <w:rPr>
          <w:rFonts w:ascii="PingFangSC-Regular" w:eastAsia="PingFangSC-Regular" w:hAnsi="PingFangSC-Semibold" w:cs="PingFangSC-Regular"/>
          <w:b w:val="0"/>
          <w:color w:val="18191A"/>
          <w:spacing w:val="0"/>
          <w:kern w:val="0"/>
          <w:sz w:val="30"/>
          <w:szCs w:val="24"/>
          <w:highlight w:val="white"/>
          <w:vertAlign w:val="baseline"/>
        </w:rPr>
        <w:t>系大名）の入封～</w:t>
      </w:r>
    </w:p>
    <w:p>
      <w:pPr>
        <w:spacing w:after="90" w:line="460" w:lineRule="atLeast"/>
        <w:rPr>
          <w:rFonts w:ascii="Helvetica" w:eastAsia="Helvetica" w:hAnsi="PingFangSC-Semibold" w:cs="Helvetica"/>
          <w:b w:val="0"/>
          <w:color w:val="000000"/>
          <w:spacing w:val="0"/>
          <w:kern w:val="0"/>
          <w:sz w:val="36"/>
          <w:szCs w:val="24"/>
          <w:highlight w:val="white"/>
          <w:vertAlign w:val="baseline"/>
        </w:rPr>
      </w:pPr>
    </w:p>
    <w:p>
      <w:pPr>
        <w:spacing w:after="150"/>
        <w:rPr>
          <w:rFonts w:ascii="Helvetica" w:eastAsia="Helvetica" w:hAnsi="PingFangSC-Semibold" w:cs="Helvetica"/>
          <w:b w:val="0"/>
          <w:color w:val="18191A"/>
          <w:spacing w:val="0"/>
          <w:kern w:val="0"/>
          <w:sz w:val="30"/>
          <w:szCs w:val="24"/>
          <w:highlight w:val="white"/>
          <w:vertAlign w:val="baseline"/>
        </w:rPr>
      </w:pPr>
    </w:p>
    <w:p>
      <w:pPr>
        <w:spacing w:after="150"/>
        <w:rPr>
          <w:rFonts w:ascii="Helvetica" w:eastAsia="Helvetica" w:hAnsi="PingFangSC-Semibold" w:cs="Helvetica"/>
          <w:b w:val="0"/>
          <w:color w:val="18191A"/>
          <w:spacing w:val="0"/>
          <w:kern w:val="0"/>
          <w:sz w:val="30"/>
          <w:szCs w:val="24"/>
          <w:highlight w:val="white"/>
          <w:vertAlign w:val="baseline"/>
        </w:rPr>
      </w:pPr>
      <w:r>
        <w:rPr>
          <w:rFonts w:ascii="Helvetica" w:eastAsia="Helvetica" w:hAnsi="PingFangSC-Semibold" w:cs="Helvetica"/>
          <w:b w:val="0"/>
          <w:color w:val="18191A"/>
          <w:spacing w:val="0"/>
          <w:kern w:val="0"/>
          <w:sz w:val="30"/>
          <w:szCs w:val="24"/>
          <w:highlight w:val="white"/>
          <w:vertAlign w:val="baseline"/>
        </w:rPr>
        <w:t>——</w:t>
      </w:r>
    </w:p>
    <w:p>
      <w:pPr>
        <w:spacing w:after="150"/>
        <w:rPr>
          <w:rFonts w:ascii="Helvetica" w:eastAsia="Helvetica" w:hAnsi="PingFangSC-Semibold" w:cs="Helvetica"/>
          <w:b w:val="0"/>
          <w:color w:val="18191A"/>
          <w:spacing w:val="0"/>
          <w:kern w:val="0"/>
          <w:sz w:val="30"/>
          <w:szCs w:val="24"/>
          <w:highlight w:val="white"/>
          <w:vertAlign w:val="baseline"/>
        </w:rPr>
      </w:pPr>
    </w:p>
    <w:p>
      <w:pPr>
        <w:rPr>
          <w:rFonts w:ascii="Helvetica" w:eastAsia="Helvetica" w:hAnsi="PingFangSC-Semibold" w:cs="Helvetica"/>
          <w:b w:val="0"/>
          <w:color w:val="18191A"/>
          <w:spacing w:val="0"/>
          <w:kern w:val="0"/>
          <w:sz w:val="30"/>
          <w:szCs w:val="24"/>
          <w:highlight w:val="white"/>
          <w:vertAlign w:val="baseline"/>
        </w:rPr>
      </w:pPr>
      <w:r>
        <w:rPr>
          <w:rFonts w:ascii="PingFangSC-Regular" w:eastAsia="PingFangSC-Regular" w:hAnsi="PingFangSC-Semibold" w:cs="PingFangSC-Regular"/>
          <w:b w:val="0"/>
          <w:color w:val="18191A"/>
          <w:spacing w:val="0"/>
          <w:kern w:val="0"/>
          <w:sz w:val="30"/>
          <w:szCs w:val="24"/>
          <w:highlight w:val="white"/>
          <w:vertAlign w:val="baseline"/>
        </w:rPr>
        <w:t>（日）冈田英弘著；陈心慧译</w:t>
      </w:r>
      <w:r>
        <w:rPr>
          <w:rFonts w:ascii="Helvetica" w:eastAsia="Helvetica" w:hAnsi="PingFangSC-Semibold" w:cs="Helvetica"/>
          <w:b w:val="0"/>
          <w:color w:val="18191A"/>
          <w:spacing w:val="0"/>
          <w:kern w:val="0"/>
          <w:sz w:val="30"/>
          <w:szCs w:val="24"/>
          <w:highlight w:val="white"/>
          <w:vertAlign w:val="baseline"/>
        </w:rPr>
        <w:t xml:space="preserve">. </w:t>
      </w:r>
      <w:r>
        <w:rPr>
          <w:rFonts w:ascii="PingFangSC-Regular" w:eastAsia="PingFangSC-Regular" w:hAnsi="PingFangSC-Semibold" w:cs="PingFangSC-Regular"/>
          <w:b w:val="0"/>
          <w:color w:val="18191A"/>
          <w:spacing w:val="0"/>
          <w:kern w:val="0"/>
          <w:sz w:val="30"/>
          <w:szCs w:val="24"/>
          <w:highlight w:val="white"/>
          <w:vertAlign w:val="baseline"/>
        </w:rPr>
        <w:t>世界史的诞生</w:t>
      </w:r>
      <w:r>
        <w:rPr>
          <w:rFonts w:ascii="Helvetica" w:eastAsia="Helvetica" w:hAnsi="PingFangSC-Semibold" w:cs="Helvetica"/>
          <w:b w:val="0"/>
          <w:color w:val="18191A"/>
          <w:spacing w:val="0"/>
          <w:kern w:val="0"/>
          <w:sz w:val="30"/>
          <w:szCs w:val="24"/>
          <w:highlight w:val="white"/>
          <w:vertAlign w:val="baseline"/>
        </w:rPr>
        <w:t xml:space="preserve"> </w:t>
      </w:r>
      <w:r>
        <w:rPr>
          <w:rFonts w:ascii="PingFangSC-Regular" w:eastAsia="PingFangSC-Regular" w:hAnsi="PingFangSC-Semibold" w:cs="PingFangSC-Regular"/>
          <w:b w:val="0"/>
          <w:color w:val="18191A"/>
          <w:spacing w:val="0"/>
          <w:kern w:val="0"/>
          <w:sz w:val="30"/>
          <w:szCs w:val="24"/>
          <w:highlight w:val="white"/>
          <w:vertAlign w:val="baseline"/>
        </w:rPr>
        <w:t>蒙古帝国的文明意义</w:t>
      </w:r>
      <w:r>
        <w:rPr>
          <w:rFonts w:ascii="Helvetica" w:eastAsia="Helvetica" w:hAnsi="PingFangSC-Semibold" w:cs="Helvetica"/>
          <w:b w:val="0"/>
          <w:color w:val="18191A"/>
          <w:spacing w:val="0"/>
          <w:kern w:val="0"/>
          <w:sz w:val="30"/>
          <w:szCs w:val="24"/>
          <w:highlight w:val="white"/>
          <w:vertAlign w:val="baseline"/>
        </w:rPr>
        <w:t xml:space="preserve">. </w:t>
      </w:r>
      <w:r>
        <w:rPr>
          <w:rFonts w:ascii="PingFangSC-Regular" w:eastAsia="PingFangSC-Regular" w:hAnsi="PingFangSC-Semibold" w:cs="PingFangSC-Regular"/>
          <w:b w:val="0"/>
          <w:color w:val="18191A"/>
          <w:spacing w:val="0"/>
          <w:kern w:val="0"/>
          <w:sz w:val="30"/>
          <w:szCs w:val="24"/>
          <w:highlight w:val="white"/>
          <w:vertAlign w:val="baseline"/>
        </w:rPr>
        <w:t>北京：北京出版社</w:t>
      </w:r>
      <w:r>
        <w:rPr>
          <w:rFonts w:ascii="Helvetica" w:eastAsia="Helvetica" w:hAnsi="PingFangSC-Semibold" w:cs="Helvetica"/>
          <w:b w:val="0"/>
          <w:color w:val="18191A"/>
          <w:spacing w:val="0"/>
          <w:kern w:val="0"/>
          <w:sz w:val="30"/>
          <w:szCs w:val="24"/>
          <w:highlight w:val="white"/>
          <w:vertAlign w:val="baseline"/>
        </w:rPr>
        <w:t>, 2016.02.</w:t>
      </w:r>
    </w:p>
    <w:p>
      <w:pPr>
        <w:rPr>
          <w:rFonts w:ascii="Helvetica" w:eastAsia="Helvetica" w:hAnsi="PingFangSC-Semibold" w:cs="Helvetica"/>
          <w:b w:val="0"/>
          <w:color w:val="18191A"/>
          <w:spacing w:val="0"/>
          <w:kern w:val="0"/>
          <w:sz w:val="30"/>
          <w:szCs w:val="24"/>
          <w:highlight w:val="white"/>
          <w:vertAlign w:val="baseline"/>
        </w:rPr>
      </w:pPr>
    </w:p>
    <w:p>
      <w:pPr>
        <w:rPr>
          <w:rFonts w:ascii="Helvetica" w:eastAsia="Helvetica" w:hAnsi="PingFangSC-Semibold" w:cs="Helvetica"/>
          <w:b w:val="0"/>
          <w:color w:val="16191F"/>
          <w:spacing w:val="0"/>
          <w:kern w:val="0"/>
          <w:sz w:val="28"/>
          <w:szCs w:val="24"/>
          <w:highlight w:val="none"/>
          <w:vertAlign w:val="baseline"/>
        </w:rPr>
      </w:pPr>
      <w:r>
        <w:rPr>
          <w:rFonts w:ascii="Helvetica" w:eastAsia="Helvetica" w:hAnsi="PingFangSC-Semibold" w:cs="Helvetica"/>
          <w:b w:val="0"/>
          <w:color w:val="16191F"/>
          <w:spacing w:val="0"/>
          <w:kern w:val="0"/>
          <w:sz w:val="28"/>
          <w:szCs w:val="24"/>
          <w:highlight w:val="none"/>
          <w:vertAlign w:val="baseline"/>
        </w:rPr>
        <w:t xml:space="preserve">Title: </w:t>
      </w:r>
      <w:r>
        <w:rPr>
          <w:rFonts w:ascii="PingFangSC-Regular" w:eastAsia="PingFangSC-Regular" w:hAnsi="PingFangSC-Semibold" w:cs="PingFangSC-Regular"/>
          <w:b w:val="0"/>
          <w:color w:val="16191F"/>
          <w:spacing w:val="0"/>
          <w:kern w:val="0"/>
          <w:sz w:val="28"/>
          <w:szCs w:val="24"/>
          <w:highlight w:val="none"/>
          <w:vertAlign w:val="baseline"/>
        </w:rPr>
        <w:t>中國中古政治的探索</w:t>
      </w:r>
      <w:r>
        <w:rPr>
          <w:rFonts w:ascii="Helvetica" w:eastAsia="Helvetica" w:hAnsi="PingFangSC-Semibold" w:cs="Helvetica"/>
          <w:b w:val="0"/>
          <w:color w:val="16191F"/>
          <w:spacing w:val="0"/>
          <w:kern w:val="0"/>
          <w:sz w:val="28"/>
          <w:szCs w:val="24"/>
          <w:highlight w:val="none"/>
          <w:vertAlign w:val="baseline"/>
        </w:rPr>
        <w:t xml:space="preserve"> Volume: Author(s): </w:t>
      </w:r>
      <w:r>
        <w:rPr>
          <w:rFonts w:ascii="PingFangSC-Regular" w:eastAsia="PingFangSC-Regular" w:hAnsi="PingFangSC-Semibold" w:cs="PingFangSC-Regular"/>
          <w:b w:val="0"/>
          <w:color w:val="16191F"/>
          <w:spacing w:val="0"/>
          <w:kern w:val="0"/>
          <w:sz w:val="28"/>
          <w:szCs w:val="24"/>
          <w:highlight w:val="none"/>
          <w:vertAlign w:val="baseline"/>
        </w:rPr>
        <w:t>高明士</w:t>
      </w:r>
      <w:r>
        <w:rPr>
          <w:rFonts w:ascii="Helvetica" w:eastAsia="Helvetica" w:hAnsi="PingFangSC-Semibold" w:cs="Helvetica"/>
          <w:b w:val="0"/>
          <w:color w:val="16191F"/>
          <w:spacing w:val="0"/>
          <w:kern w:val="0"/>
          <w:sz w:val="28"/>
          <w:szCs w:val="24"/>
          <w:highlight w:val="none"/>
          <w:vertAlign w:val="baseline"/>
        </w:rPr>
        <w:t xml:space="preserve"> Series: </w:t>
      </w:r>
      <w:r>
        <w:rPr>
          <w:rFonts w:ascii="PingFangSC-Regular" w:eastAsia="PingFangSC-Regular" w:hAnsi="PingFangSC-Semibold" w:cs="PingFangSC-Regular"/>
          <w:b w:val="0"/>
          <w:color w:val="16191F"/>
          <w:spacing w:val="0"/>
          <w:kern w:val="0"/>
          <w:sz w:val="28"/>
          <w:szCs w:val="24"/>
          <w:highlight w:val="none"/>
          <w:vertAlign w:val="baseline"/>
        </w:rPr>
        <w:t>中國史叢書</w:t>
      </w:r>
      <w:r>
        <w:rPr>
          <w:rFonts w:ascii="Helvetica" w:eastAsia="Helvetica" w:hAnsi="PingFangSC-Semibold" w:cs="Helvetica"/>
          <w:b w:val="0"/>
          <w:color w:val="16191F"/>
          <w:spacing w:val="0"/>
          <w:kern w:val="0"/>
          <w:sz w:val="28"/>
          <w:szCs w:val="24"/>
          <w:highlight w:val="none"/>
          <w:vertAlign w:val="baseline"/>
        </w:rPr>
        <w:t xml:space="preserve"> Periodical: Publisher: </w:t>
      </w:r>
      <w:r>
        <w:rPr>
          <w:rFonts w:ascii="PingFangSC-Regular" w:eastAsia="PingFangSC-Regular" w:hAnsi="PingFangSC-Semibold" w:cs="PingFangSC-Regular"/>
          <w:b w:val="0"/>
          <w:color w:val="16191F"/>
          <w:spacing w:val="0"/>
          <w:kern w:val="0"/>
          <w:sz w:val="28"/>
          <w:szCs w:val="24"/>
          <w:highlight w:val="none"/>
          <w:vertAlign w:val="baseline"/>
        </w:rPr>
        <w:t>五南圖書出版股份有限公司</w:t>
      </w:r>
      <w:r>
        <w:rPr>
          <w:rFonts w:ascii="Helvetica" w:eastAsia="Helvetica" w:hAnsi="PingFangSC-Semibold" w:cs="Helvetica"/>
          <w:b w:val="0"/>
          <w:color w:val="16191F"/>
          <w:spacing w:val="0"/>
          <w:kern w:val="0"/>
          <w:sz w:val="28"/>
          <w:szCs w:val="24"/>
          <w:highlight w:val="none"/>
          <w:vertAlign w:val="baseline"/>
        </w:rPr>
        <w:t xml:space="preserve"> City: </w:t>
      </w:r>
      <w:r>
        <w:rPr>
          <w:rFonts w:ascii="PingFangSC-Regular" w:eastAsia="PingFangSC-Regular" w:hAnsi="PingFangSC-Semibold" w:cs="PingFangSC-Regular"/>
          <w:b w:val="0"/>
          <w:color w:val="16191F"/>
          <w:spacing w:val="0"/>
          <w:kern w:val="0"/>
          <w:sz w:val="28"/>
          <w:szCs w:val="24"/>
          <w:highlight w:val="none"/>
          <w:vertAlign w:val="baseline"/>
        </w:rPr>
        <w:t>台北</w:t>
      </w:r>
      <w:r>
        <w:rPr>
          <w:rFonts w:ascii="Helvetica" w:eastAsia="Helvetica" w:hAnsi="PingFangSC-Semibold" w:cs="Helvetica"/>
          <w:b w:val="0"/>
          <w:color w:val="16191F"/>
          <w:spacing w:val="0"/>
          <w:kern w:val="0"/>
          <w:sz w:val="28"/>
          <w:szCs w:val="24"/>
          <w:highlight w:val="none"/>
          <w:vertAlign w:val="baseline"/>
        </w:rPr>
        <w:t xml:space="preserve"> Year: 2007 Edition: 1 Language: Chinese  </w:t>
      </w:r>
    </w:p>
    <w:p>
      <w:pPr>
        <w:rPr>
          <w:rFonts w:ascii="Helvetica" w:eastAsia="Helvetica" w:hAnsi="PingFangSC-Semibold" w:cs="Helvetica"/>
          <w:b w:val="0"/>
          <w:color w:val="16191F"/>
          <w:spacing w:val="0"/>
          <w:kern w:val="0"/>
          <w:sz w:val="28"/>
          <w:szCs w:val="24"/>
          <w:highlight w:val="none"/>
          <w:vertAlign w:val="baseline"/>
        </w:rPr>
      </w:pPr>
    </w:p>
    <w:p>
      <w:pPr>
        <w:rPr>
          <w:rFonts w:ascii="PingFangSC-Regular" w:eastAsia="PingFangSC-Regular" w:hAnsi="PingFangSC-Semibold" w:cs="PingFangSC-Regular"/>
          <w:b w:val="0"/>
          <w:color w:val="18191A"/>
          <w:spacing w:val="0"/>
          <w:kern w:val="0"/>
          <w:sz w:val="27"/>
          <w:szCs w:val="24"/>
          <w:highlight w:val="white"/>
          <w:vertAlign w:val="baseline"/>
        </w:rPr>
      </w:pPr>
      <w:r>
        <w:rPr>
          <w:rFonts w:ascii="Helvetica" w:eastAsia="Helvetica" w:hAnsi="PingFangSC-Semibold" w:cs="Helvetica"/>
          <w:b w:val="0"/>
          <w:color w:val="18191A"/>
          <w:spacing w:val="0"/>
          <w:kern w:val="0"/>
          <w:sz w:val="27"/>
          <w:szCs w:val="24"/>
          <w:highlight w:val="white"/>
          <w:vertAlign w:val="baseline"/>
        </w:rPr>
        <w:t> </w:t>
      </w:r>
      <w:r>
        <w:rPr>
          <w:rFonts w:ascii="PingFangSC-Regular" w:eastAsia="PingFangSC-Regular" w:hAnsi="PingFangSC-Semibold" w:cs="PingFangSC-Regular"/>
          <w:b w:val="0"/>
          <w:color w:val="18191A"/>
          <w:spacing w:val="0"/>
          <w:kern w:val="0"/>
          <w:sz w:val="27"/>
          <w:szCs w:val="24"/>
          <w:highlight w:val="white"/>
          <w:vertAlign w:val="baseline"/>
        </w:rPr>
        <w:t>梁启超〈中国史叙论〉</w:t>
      </w:r>
    </w:p>
    <w:p>
      <w:pPr>
        <w:rPr>
          <w:rFonts w:ascii="PingFangSC-Regular" w:eastAsia="PingFangSC-Regular" w:hAnsi="PingFangSC-Semibold" w:cs="PingFangSC-Regular"/>
          <w:b w:val="0"/>
          <w:color w:val="18191A"/>
          <w:spacing w:val="0"/>
          <w:kern w:val="0"/>
          <w:sz w:val="27"/>
          <w:szCs w:val="24"/>
          <w:highlight w:val="white"/>
          <w:vertAlign w:val="baseline"/>
        </w:rPr>
      </w:pPr>
    </w:p>
    <w:p>
      <w:pPr>
        <w:rPr>
          <w:rFonts w:ascii="Helvetica" w:eastAsia="Helvetica" w:hAnsi="PingFangSC-Semibold" w:cs="Helvetica"/>
          <w:b w:val="0"/>
          <w:color w:val="16191F"/>
          <w:spacing w:val="0"/>
          <w:kern w:val="0"/>
          <w:sz w:val="28"/>
          <w:szCs w:val="24"/>
          <w:highlight w:val="none"/>
          <w:vertAlign w:val="baseline"/>
        </w:rPr>
      </w:pPr>
      <w:r>
        <w:rPr>
          <w:rFonts w:ascii="Helvetica" w:eastAsia="Helvetica" w:hAnsi="PingFangSC-Semibold" w:cs="Helvetica"/>
          <w:b w:val="0"/>
          <w:color w:val="16191F"/>
          <w:spacing w:val="0"/>
          <w:kern w:val="0"/>
          <w:sz w:val="28"/>
          <w:szCs w:val="24"/>
          <w:highlight w:val="none"/>
          <w:vertAlign w:val="baseline"/>
        </w:rPr>
        <w:t xml:space="preserve">Title: </w:t>
      </w:r>
      <w:r>
        <w:rPr>
          <w:rFonts w:ascii="PingFangSC-Regular" w:eastAsia="PingFangSC-Regular" w:hAnsi="PingFangSC-Semibold" w:cs="PingFangSC-Regular"/>
          <w:b w:val="0"/>
          <w:color w:val="16191F"/>
          <w:spacing w:val="0"/>
          <w:kern w:val="0"/>
          <w:sz w:val="28"/>
          <w:szCs w:val="24"/>
          <w:highlight w:val="none"/>
          <w:vertAlign w:val="baseline"/>
        </w:rPr>
        <w:t>近世日本の国家権力と宗教</w:t>
      </w:r>
      <w:r>
        <w:rPr>
          <w:rFonts w:ascii="Helvetica" w:eastAsia="Helvetica" w:hAnsi="PingFangSC-Semibold" w:cs="Helvetica"/>
          <w:b w:val="0"/>
          <w:color w:val="16191F"/>
          <w:spacing w:val="0"/>
          <w:kern w:val="0"/>
          <w:sz w:val="28"/>
          <w:szCs w:val="24"/>
          <w:highlight w:val="none"/>
          <w:vertAlign w:val="baseline"/>
        </w:rPr>
        <w:t xml:space="preserve"> Volume: Author(s): </w:t>
      </w:r>
      <w:r>
        <w:rPr>
          <w:rFonts w:ascii="PingFangSC-Regular" w:eastAsia="PingFangSC-Regular" w:hAnsi="PingFangSC-Semibold" w:cs="PingFangSC-Regular"/>
          <w:b w:val="0"/>
          <w:color w:val="16191F"/>
          <w:spacing w:val="0"/>
          <w:kern w:val="0"/>
          <w:sz w:val="28"/>
          <w:szCs w:val="24"/>
          <w:highlight w:val="none"/>
          <w:vertAlign w:val="baseline"/>
        </w:rPr>
        <w:t>高埜利彦</w:t>
      </w:r>
      <w:r>
        <w:rPr>
          <w:rFonts w:ascii="Helvetica" w:eastAsia="Helvetica" w:hAnsi="PingFangSC-Semibold" w:cs="Helvetica"/>
          <w:b w:val="0"/>
          <w:color w:val="16191F"/>
          <w:spacing w:val="0"/>
          <w:kern w:val="0"/>
          <w:sz w:val="28"/>
          <w:szCs w:val="24"/>
          <w:highlight w:val="none"/>
          <w:vertAlign w:val="baseline"/>
        </w:rPr>
        <w:t xml:space="preserve"> Series: Periodical: Publisher: </w:t>
      </w:r>
      <w:r>
        <w:rPr>
          <w:rFonts w:ascii="PingFangSC-Regular" w:eastAsia="PingFangSC-Regular" w:hAnsi="PingFangSC-Semibold" w:cs="PingFangSC-Regular"/>
          <w:b w:val="0"/>
          <w:color w:val="16191F"/>
          <w:spacing w:val="0"/>
          <w:kern w:val="0"/>
          <w:sz w:val="28"/>
          <w:szCs w:val="24"/>
          <w:highlight w:val="none"/>
          <w:vertAlign w:val="baseline"/>
        </w:rPr>
        <w:t>東京大学出版会</w:t>
      </w:r>
      <w:r>
        <w:rPr>
          <w:rFonts w:ascii="Helvetica" w:eastAsia="Helvetica" w:hAnsi="PingFangSC-Semibold" w:cs="Helvetica"/>
          <w:b w:val="0"/>
          <w:color w:val="16191F"/>
          <w:spacing w:val="0"/>
          <w:kern w:val="0"/>
          <w:sz w:val="28"/>
          <w:szCs w:val="24"/>
          <w:highlight w:val="none"/>
          <w:vertAlign w:val="baseline"/>
        </w:rPr>
        <w:t xml:space="preserve"> City: </w:t>
      </w:r>
      <w:r>
        <w:rPr>
          <w:rFonts w:ascii="PingFangSC-Regular" w:eastAsia="PingFangSC-Regular" w:hAnsi="PingFangSC-Semibold" w:cs="PingFangSC-Regular"/>
          <w:b w:val="0"/>
          <w:color w:val="16191F"/>
          <w:spacing w:val="0"/>
          <w:kern w:val="0"/>
          <w:sz w:val="28"/>
          <w:szCs w:val="24"/>
          <w:highlight w:val="none"/>
          <w:vertAlign w:val="baseline"/>
        </w:rPr>
        <w:t>東京</w:t>
      </w:r>
      <w:r>
        <w:rPr>
          <w:rFonts w:ascii="Helvetica" w:eastAsia="Helvetica" w:hAnsi="PingFangSC-Semibold" w:cs="Helvetica"/>
          <w:b w:val="0"/>
          <w:color w:val="16191F"/>
          <w:spacing w:val="0"/>
          <w:kern w:val="0"/>
          <w:sz w:val="28"/>
          <w:szCs w:val="24"/>
          <w:highlight w:val="none"/>
          <w:vertAlign w:val="baseline"/>
        </w:rPr>
        <w:t xml:space="preserve"> Year: 2007 Edition: 4 Language: Japanese Pages (biblio\tech): 345\345 ISBN: 9784130200936</w:t>
      </w:r>
    </w:p>
    <w:p>
      <w:pPr>
        <w:rPr>
          <w:rFonts w:ascii="Helvetica" w:eastAsia="Helvetica" w:hAnsi="PingFangSC-Semibold" w:cs="Helvetica"/>
          <w:b w:val="0"/>
          <w:color w:val="16191F"/>
          <w:spacing w:val="0"/>
          <w:kern w:val="0"/>
          <w:sz w:val="28"/>
          <w:szCs w:val="24"/>
          <w:highlight w:val="none"/>
          <w:vertAlign w:val="baseline"/>
        </w:rPr>
      </w:pPr>
    </w:p>
    <w:tbl>
      <w:tblPr>
        <w:tblInd w:w="-88" w:type="dxa"/>
        <w:tblBorders>
          <w:top w:val="none" w:sz="0" w:space="0" w:color="auto"/>
          <w:left w:val="none" w:sz="0" w:space="0" w:color="auto"/>
          <w:right w:val="none" w:sz="0" w:space="0" w:color="auto"/>
        </w:tblBorders>
        <w:tblLayout w:type="fixed"/>
        <w:tblCellMar>
          <w:top w:w="0" w:type="dxa"/>
          <w:bottom w:w="0" w:type="dxa"/>
        </w:tblCellMar>
      </w:tblPr>
      <w:tblGrid>
        <w:gridCol w:w="8748"/>
      </w:tblGrid>
      <w:tr>
        <w:tblPrEx>
          <w:tblInd w:w="-88" w:type="dxa"/>
          <w:tblBorders>
            <w:top w:val="none" w:sz="0" w:space="0" w:color="auto"/>
            <w:left w:val="none" w:sz="0" w:space="0" w:color="auto"/>
            <w:right w:val="none" w:sz="0" w:space="0" w:color="auto"/>
          </w:tblBorders>
          <w:tblLayout w:type="fixed"/>
          <w:tblCellMar>
            <w:top w:w="0" w:type="dxa"/>
            <w:bottom w:w="0" w:type="dxa"/>
          </w:tblCellMar>
        </w:tblPrEx>
        <w:tc>
          <w:tcPr>
            <w:tcW w:w="6593" w:type="dxa"/>
            <w:tcBorders>
              <w:top w:val="none" w:sz="0" w:space="0" w:color="auto"/>
              <w:left w:val="none" w:sz="0" w:space="0" w:color="auto"/>
              <w:bottom w:val="none" w:sz="0" w:space="0" w:color="auto"/>
              <w:right w:val="none" w:sz="0" w:space="0" w:color="auto"/>
            </w:tcBorders>
            <w:tcMar>
              <w:top w:w="20" w:type="dxa"/>
              <w:left w:w="20" w:type="dxa"/>
              <w:bottom w:w="20" w:type="dxa"/>
              <w:right w:w="20" w:type="dxa"/>
            </w:tcMar>
            <w:vAlign w:val="center"/>
          </w:tcPr>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Popular Literacy in Early Modern Japan</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Richard Rubinger</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 University of Hawaii Press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2007</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0824830261,9780824830267,9781435666160</w:t>
            </w:r>
          </w:p>
        </w:tc>
      </w:tr>
    </w:tbl>
    <w:p>
      <w:pPr>
        <w:rPr>
          <w:rFonts w:ascii="PingFangSC-Regular" w:eastAsia="PingFangSC-Regular" w:hAnsi="PingFangSC-Semibold" w:cs="PingFangSC-Regular"/>
          <w:b w:val="0"/>
          <w:color w:val="18191A"/>
          <w:spacing w:val="0"/>
          <w:kern w:val="0"/>
          <w:sz w:val="27"/>
          <w:szCs w:val="24"/>
          <w:highlight w:val="white"/>
          <w:vertAlign w:val="baseline"/>
        </w:rPr>
      </w:pPr>
    </w:p>
    <w:p>
      <w:pPr>
        <w:rPr>
          <w:rFonts w:ascii="PingFangSC-Regular" w:eastAsia="PingFangSC-Regular" w:hAnsi="PingFangSC-Semibold" w:cs="PingFangSC-Regular"/>
          <w:b w:val="0"/>
          <w:color w:val="18191A"/>
          <w:spacing w:val="0"/>
          <w:kern w:val="0"/>
          <w:sz w:val="27"/>
          <w:szCs w:val="24"/>
          <w:highlight w:val="whit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Japan in Print: Information and Nation in the Early Modern Period (Asia: Local Studies Global Themes)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Mary Elizabeth Berry</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2006</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0520237668,9780520237667,9781423752646</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Art and Palace Politics in Early Modern Japan, 1580s-1680s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Elizabeth Lillehoj</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 Brill</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2011</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9004206124,9789004206120</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A Cultural History of Translation in Early Modern Japan</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Rebekah Clements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 Cambridge University Press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2015</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1107079829,9781107079823</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The Knowledge of Nature and the Nature of Knowledge in Early Modern Japan</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Federico Marcon</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 University Of Chicago Press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2015</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022625190X,9780226251905</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In search of the way : thought and religion in early-modern Japan, 1582-1860</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Bowring, Richard John</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 Oxford University Press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2017</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0198795238,978-0-19-879523-0</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Individuality in Early Modern Japan: Thinking for Oneself</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Peter Nosco</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 Routledge</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2017</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1138308781,9781138308787</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Title: State and Diplomacy in Early Modern Japan: Asia in the Development of the Tokugawa Bakufu</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Author(s): Ronald P. Toby</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Publisher: Princeton University Press</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Year: 1984</w:t>
      </w:r>
    </w:p>
    <w:p>
      <w:pPr>
        <w:rPr>
          <w:rFonts w:ascii="Georgia" w:eastAsia="Georgia" w:hAnsi="PingFangSC-Semibold" w:cs="Georgia"/>
          <w:b w:val="0"/>
          <w:color w:val="000000"/>
          <w:spacing w:val="0"/>
          <w:kern w:val="0"/>
          <w:sz w:val="28"/>
          <w:szCs w:val="24"/>
          <w:highlight w:val="none"/>
          <w:vertAlign w:val="baseline"/>
        </w:rPr>
      </w:pPr>
      <w:r>
        <w:rPr>
          <w:rFonts w:ascii="Georgia" w:eastAsia="Georgia" w:hAnsi="PingFangSC-Semibold" w:cs="Georgia"/>
          <w:b w:val="0"/>
          <w:color w:val="000000"/>
          <w:spacing w:val="0"/>
          <w:kern w:val="0"/>
          <w:sz w:val="28"/>
          <w:szCs w:val="24"/>
          <w:highlight w:val="none"/>
          <w:vertAlign w:val="baseline"/>
        </w:rPr>
        <w:t>ISBN: 0691054010</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r>
        <w:rPr>
          <w:rFonts w:ascii="STSongti-SC-Regular" w:eastAsia="STSongti-SC-Regular" w:hAnsi="PingFangSC-Semibold" w:cs="STSongti-SC-Regular"/>
          <w:b w:val="0"/>
          <w:color w:val="000000"/>
          <w:spacing w:val="0"/>
          <w:kern w:val="0"/>
          <w:sz w:val="28"/>
          <w:szCs w:val="24"/>
          <w:highlight w:val="none"/>
          <w:vertAlign w:val="baseline"/>
        </w:rPr>
        <w:t>中古汉语</w:t>
      </w:r>
      <w:r>
        <w:rPr>
          <w:rFonts w:ascii="Georgia" w:eastAsia="Georgia" w:hAnsi="PingFangSC-Semibold" w:cs="Georgia"/>
          <w:b w:val="0"/>
          <w:color w:val="000000"/>
          <w:spacing w:val="0"/>
          <w:kern w:val="0"/>
          <w:sz w:val="28"/>
          <w:szCs w:val="24"/>
          <w:highlight w:val="none"/>
          <w:vertAlign w:val="baseline"/>
        </w:rPr>
        <w:t xml:space="preserve"> </w:t>
      </w:r>
      <w:r>
        <w:rPr>
          <w:rFonts w:ascii="STSongti-SC-Regular" w:eastAsia="STSongti-SC-Regular" w:hAnsi="PingFangSC-Semibold" w:cs="STSongti-SC-Regular"/>
          <w:b w:val="0"/>
          <w:color w:val="000000"/>
          <w:spacing w:val="0"/>
          <w:kern w:val="0"/>
          <w:sz w:val="28"/>
          <w:szCs w:val="24"/>
          <w:highlight w:val="none"/>
          <w:vertAlign w:val="baseline"/>
        </w:rPr>
        <w:t>语言学的问题</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hyperlink r:id="rId100" w:history="1">
        <w:r>
          <w:rPr>
            <w:rFonts w:ascii="Times-Roman" w:eastAsia="Times-Roman" w:hAnsi="PingFangSC-Semibold" w:cs="Times-Roman"/>
            <w:b w:val="0"/>
            <w:color w:val="0000E9"/>
            <w:spacing w:val="0"/>
            <w:kern w:val="0"/>
            <w:sz w:val="24"/>
            <w:szCs w:val="24"/>
            <w:highlight w:val="none"/>
            <w:u w:val="single" w:color="0000E9"/>
            <w:vertAlign w:val="baseline"/>
          </w:rPr>
          <w:t>https://wiwiki.kfd.me/wiki/%E4%B8%AD%E5%8F%A4%E6%B1%89%E8%AF%AD</w:t>
        </w:r>
      </w:hyperlink>
    </w:p>
    <w:p>
      <w:pPr>
        <w:rPr>
          <w:rFonts w:ascii="Georgia" w:eastAsia="Georgia" w:hAnsi="PingFangSC-Semibold" w:cs="Georgia"/>
          <w:b w:val="0"/>
          <w:color w:val="000000"/>
          <w:spacing w:val="0"/>
          <w:kern w:val="0"/>
          <w:sz w:val="28"/>
          <w:szCs w:val="24"/>
          <w:highlight w:val="none"/>
          <w:vertAlign w:val="baseline"/>
        </w:rPr>
      </w:pPr>
    </w:p>
    <w:p>
      <w:pPr>
        <w:spacing w:after="108" w:line="560" w:lineRule="atLeast"/>
        <w:rPr>
          <w:rFonts w:ascii="Helvetica" w:eastAsia="Helvetica" w:hAnsi="PingFangSC-Semibold" w:cs="Helvetica"/>
          <w:b w:val="0"/>
          <w:color w:val="18191A"/>
          <w:spacing w:val="0"/>
          <w:kern w:val="0"/>
          <w:sz w:val="30"/>
          <w:szCs w:val="24"/>
          <w:highlight w:val="white"/>
          <w:vertAlign w:val="baseline"/>
        </w:rPr>
      </w:pPr>
      <w:r>
        <w:rPr>
          <w:rFonts w:ascii="STSongti-SC-Regular" w:eastAsia="STSongti-SC-Regular" w:hAnsi="PingFangSC-Semibold" w:cs="STSongti-SC-Regular"/>
          <w:b w:val="0"/>
          <w:color w:val="000000"/>
          <w:spacing w:val="0"/>
          <w:kern w:val="0"/>
          <w:sz w:val="43"/>
          <w:szCs w:val="24"/>
          <w:highlight w:val="none"/>
          <w:vertAlign w:val="baseline"/>
        </w:rPr>
        <w:t>《中古文學概論》序</w:t>
      </w: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p>
    <w:p>
      <w:pPr>
        <w:rPr>
          <w:rFonts w:ascii="Georgia" w:eastAsia="Georgia" w:hAnsi="PingFangSC-Semibold" w:cs="Georgia"/>
          <w:b w:val="0"/>
          <w:color w:val="000000"/>
          <w:spacing w:val="0"/>
          <w:kern w:val="0"/>
          <w:sz w:val="28"/>
          <w:szCs w:val="24"/>
          <w:highlight w:val="none"/>
          <w:vertAlign w:val="baseline"/>
        </w:rPr>
      </w:pPr>
      <w:hyperlink r:id="rId101" w:history="1">
        <w:r>
          <w:rPr>
            <w:rFonts w:ascii="Times-Roman" w:eastAsia="Times-Roman" w:hAnsi="PingFangSC-Semibold" w:cs="Times-Roman"/>
            <w:b w:val="0"/>
            <w:color w:val="0000E9"/>
            <w:spacing w:val="0"/>
            <w:kern w:val="0"/>
            <w:sz w:val="24"/>
            <w:szCs w:val="24"/>
            <w:highlight w:val="none"/>
            <w:u w:val="single" w:color="0000E9"/>
            <w:vertAlign w:val="baseline"/>
          </w:rPr>
          <w:t>https://zh.wikisource.org/wiki/%E3%80%8A%E4%B8%AD%E5%8F%A4%E6%96%87%E5%AD%B8%E6%A6%82%E8%AB%96%E3%80%8B%E5%BA%8F</w:t>
        </w:r>
      </w:hyperlink>
    </w:p>
    <w:p>
      <w:pPr>
        <w:rPr>
          <w:rFonts w:ascii="Georgia" w:eastAsia="Georgia" w:hAnsi="PingFangSC-Semibold" w:cs="Georgia"/>
          <w:b w:val="0"/>
          <w:color w:val="000000"/>
          <w:spacing w:val="0"/>
          <w:kern w:val="0"/>
          <w:sz w:val="28"/>
          <w:szCs w:val="24"/>
          <w:highlight w:val="none"/>
          <w:vertAlign w:val="baseline"/>
        </w:rPr>
      </w:pPr>
    </w:p>
    <w:p>
      <w:pPr>
        <w:rPr>
          <w:rFonts w:ascii="PingFangSC-Regular" w:eastAsia="PingFangSC-Regular" w:hAnsi="PingFangSC-Semibold" w:cs="PingFangSC-Regular"/>
          <w:b w:val="0"/>
          <w:color w:val="18191A"/>
          <w:spacing w:val="0"/>
          <w:kern w:val="0"/>
          <w:sz w:val="27"/>
          <w:szCs w:val="24"/>
          <w:highlight w:val="white"/>
          <w:vertAlign w:val="baseline"/>
        </w:rPr>
      </w:pPr>
      <w:hyperlink r:id="rId102" w:history="1">
        <w:r>
          <w:rPr>
            <w:rFonts w:ascii="Times-Roman" w:eastAsia="Times-Roman" w:hAnsi="PingFangSC-Semibold" w:cs="Times-Roman"/>
            <w:b w:val="0"/>
            <w:color w:val="0000E9"/>
            <w:spacing w:val="0"/>
            <w:kern w:val="0"/>
            <w:sz w:val="24"/>
            <w:szCs w:val="24"/>
            <w:highlight w:val="none"/>
            <w:u w:val="single" w:color="0000E9"/>
            <w:vertAlign w:val="baseline"/>
          </w:rPr>
          <w:t>https://taiwanebook.ncl.edu.tw/zh-tw/book/NCL-001101121/reader</w:t>
        </w:r>
      </w:hyperlink>
    </w:p>
    <w:p>
      <w:pPr>
        <w:rPr>
          <w:rFonts w:ascii="PingFangSC-Regular" w:eastAsia="PingFangSC-Regular" w:hAnsi="PingFangSC-Semibold" w:cs="PingFangSC-Regular"/>
          <w:b w:val="0"/>
          <w:color w:val="18191A"/>
          <w:spacing w:val="0"/>
          <w:kern w:val="0"/>
          <w:sz w:val="27"/>
          <w:szCs w:val="24"/>
          <w:highlight w:val="white"/>
          <w:vertAlign w:val="baseline"/>
        </w:rPr>
      </w:pPr>
    </w:p>
    <w:p>
      <w:pPr>
        <w:rPr>
          <w:rFonts w:ascii="Helvetica" w:eastAsia="Helvetica" w:hAnsi="PingFangSC-Semibold" w:cs="Helvetica"/>
          <w:b w:val="0"/>
          <w:color w:val="18191A"/>
          <w:spacing w:val="0"/>
          <w:kern w:val="0"/>
          <w:sz w:val="30"/>
          <w:szCs w:val="24"/>
          <w:highlight w:val="white"/>
          <w:vertAlign w:val="baseline"/>
        </w:rPr>
      </w:pPr>
      <w:hyperlink r:id="rId103" w:history="1">
        <w:r>
          <w:rPr>
            <w:rFonts w:ascii="Times-Roman" w:eastAsia="Times-Roman" w:hAnsi="PingFangSC-Semibold" w:cs="Times-Roman"/>
            <w:b w:val="0"/>
            <w:color w:val="0000E9"/>
            <w:spacing w:val="0"/>
            <w:kern w:val="0"/>
            <w:sz w:val="24"/>
            <w:szCs w:val="24"/>
            <w:highlight w:val="none"/>
            <w:u w:val="single" w:color="0000E9"/>
            <w:vertAlign w:val="baseline"/>
          </w:rPr>
          <w:t>https://en.wikipedia.org/wiki/Early_modern_period</w:t>
        </w:r>
      </w:hyperlink>
    </w:p>
    <w:p>
      <w:pPr>
        <w:rPr>
          <w:rFonts w:ascii="Times-Roman" w:eastAsia="Times-Roman" w:hAnsi="PingFangSC-Semibold" w:cs="Times-Roman"/>
          <w:b w:val="0"/>
          <w:color w:val="0000E9"/>
          <w:spacing w:val="0"/>
          <w:kern w:val="0"/>
          <w:sz w:val="24"/>
          <w:szCs w:val="24"/>
          <w:highlight w:val="none"/>
          <w:u w:val="single" w:color="0000E9"/>
          <w:vertAlign w:val="baseline"/>
        </w:rPr>
      </w:pPr>
    </w:p>
    <w:p>
      <w:pPr>
        <w:rPr>
          <w:rFonts w:ascii="Times-Roman" w:eastAsia="Times-Roman" w:hAnsi="PingFangSC-Semibold" w:cs="Times-Roman"/>
          <w:b w:val="0"/>
          <w:color w:val="0000E9"/>
          <w:spacing w:val="0"/>
          <w:kern w:val="0"/>
          <w:sz w:val="24"/>
          <w:szCs w:val="24"/>
          <w:highlight w:val="none"/>
          <w:u w:val="single" w:color="0000E9"/>
          <w:vertAlign w:val="baseline"/>
        </w:rPr>
      </w:pPr>
    </w:p>
    <w:p>
      <w:pPr>
        <w:rPr>
          <w:rFonts w:ascii="Times-Roman" w:eastAsia="Times-Roman" w:hAnsi="PingFangSC-Semibold" w:cs="Times-Roman"/>
          <w:b w:val="0"/>
          <w:color w:val="0000E9"/>
          <w:spacing w:val="0"/>
          <w:kern w:val="0"/>
          <w:sz w:val="24"/>
          <w:szCs w:val="24"/>
          <w:highlight w:val="none"/>
          <w:u w:val="single" w:color="0000E9"/>
          <w:vertAlign w:val="baseline"/>
        </w:rPr>
      </w:pPr>
      <w:hyperlink r:id="rId104" w:history="1">
        <w:r>
          <w:rPr>
            <w:rFonts w:ascii="Times-Roman" w:eastAsia="Times-Roman" w:hAnsi="PingFangSC-Semibold" w:cs="Times-Roman"/>
            <w:b w:val="0"/>
            <w:color w:val="0000E9"/>
            <w:spacing w:val="0"/>
            <w:kern w:val="0"/>
            <w:sz w:val="24"/>
            <w:szCs w:val="24"/>
            <w:highlight w:val="none"/>
            <w:u w:val="single" w:color="0000E9"/>
            <w:vertAlign w:val="baseline"/>
          </w:rPr>
          <w:t>https://zh.wikipedia.org/wiki/%E8%BF%91%E4%B8%96</w:t>
        </w:r>
      </w:hyperlink>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ingFangSC-Semibold">
    <w:altName w:val="PingFang SC Semibold"/>
    <w:charset w:val="86"/>
    <w:family w:val="auto"/>
    <w:pitch w:val="default"/>
  </w:font>
  <w:font w:name="PingFangSC-Regular">
    <w:altName w:val="PingFang SC Regular"/>
    <w:charset w:val="86"/>
    <w:family w:val="auto"/>
    <w:pitch w:val="default"/>
  </w:font>
  <w:font w:name="Helvetica">
    <w:charset w:val="00"/>
    <w:family w:val="swiss"/>
    <w:pitch w:val="default"/>
  </w:font>
  <w:font w:name="Helvetica-Bold">
    <w:altName w:val="Helvetica Bold"/>
    <w:charset w:val="00"/>
    <w:family w:val="swiss"/>
    <w:pitch w:val="default"/>
  </w:font>
  <w:font w:name="LucidaGrande">
    <w:altName w:val="Lucida Grande"/>
    <w:charset w:val="00"/>
    <w:family w:val="auto"/>
    <w:pitch w:val="default"/>
  </w:font>
  <w:font w:name="Georgia">
    <w:charset w:val="00"/>
    <w:family w:val="auto"/>
    <w:pitch w:val="default"/>
  </w:font>
  <w:font w:name="STSongti-SC-Regular">
    <w:altName w:val="Songti SC Regular"/>
    <w:charset w:val="86"/>
    <w:family w:val="auto"/>
    <w:pitch w:val="default"/>
  </w:font>
  <w:font w:name="Times-Roman">
    <w:altName w:val="Times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hybridMultilevel"/>
    <w:tmpl w:val="00000002"/>
    <w:lvl w:ilvl="0">
      <w:start w:val="1"/>
      <w:numFmt w:val="bullet"/>
      <w:lvlText w:val="•"/>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ingFangSC-Semibold"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zh.wikipedia.org/wiki/%E8%BF%91%E4%BB%A3%E5%8F%B2" TargetMode="External" /><Relationship Id="rId100" Type="http://schemas.openxmlformats.org/officeDocument/2006/relationships/hyperlink" Target="https://wiwiki.kfd.me/wiki/%E4%B8%AD%E5%8F%A4%E6%B1%89%E8%AF%AD" TargetMode="External" /><Relationship Id="rId101" Type="http://schemas.openxmlformats.org/officeDocument/2006/relationships/hyperlink" Target="https://zh.wikisource.org/wiki/%E3%80%8A%E4%B8%AD%E5%8F%A4%E6%96%87%E5%AD%B8%E6%A6%82%E8%AB%96%E3%80%8B%E5%BA%8F" TargetMode="External" /><Relationship Id="rId102" Type="http://schemas.openxmlformats.org/officeDocument/2006/relationships/hyperlink" Target="https://taiwanebook.ncl.edu.tw/zh-tw/book/NCL-001101121/reader" TargetMode="External" /><Relationship Id="rId103" Type="http://schemas.openxmlformats.org/officeDocument/2006/relationships/hyperlink" Target="https://en.wikipedia.org/wiki/Early_modern_period" TargetMode="External" /><Relationship Id="rId104" Type="http://schemas.openxmlformats.org/officeDocument/2006/relationships/hyperlink" Target="https://zh.wikipedia.org/wiki/%E8%BF%91%E4%B8%96" TargetMode="External" /><Relationship Id="rId105" Type="http://schemas.openxmlformats.org/officeDocument/2006/relationships/theme" Target="theme/theme1.xml" /><Relationship Id="rId106" Type="http://schemas.openxmlformats.org/officeDocument/2006/relationships/numbering" Target="numbering.xml" /><Relationship Id="rId107" Type="http://schemas.openxmlformats.org/officeDocument/2006/relationships/styles" Target="styles.xml" /><Relationship Id="rId11" Type="http://schemas.openxmlformats.org/officeDocument/2006/relationships/hyperlink" Target="https://zh.wikipedia.org/wiki/%E8%BF%91%E4%B8%96#cite_note-1" TargetMode="External" /><Relationship Id="rId12" Type="http://schemas.openxmlformats.org/officeDocument/2006/relationships/hyperlink" Target="https://zh.wikipedia.org/wiki/%E5%85%A7%E8%97%A4%E6%B9%96%E5%8D%97" TargetMode="External" /><Relationship Id="rId13" Type="http://schemas.openxmlformats.org/officeDocument/2006/relationships/hyperlink" Target="https://zh.wikipedia.org/wiki/%E8%BF%91%E4%B8%96#cite_note-2" TargetMode="External" /><Relationship Id="rId14" Type="http://schemas.openxmlformats.org/officeDocument/2006/relationships/hyperlink" Target="https://zh.wikipedia.org/wiki/%E6%A2%81%E5%95%9F%E8%B6%85" TargetMode="External" /><Relationship Id="rId15" Type="http://schemas.openxmlformats.org/officeDocument/2006/relationships/hyperlink" Target="https://zh.wikipedia.org/wiki/%E8%BF%91%E4%B8%96#cite_note-3" TargetMode="External" /><Relationship Id="rId16" Type="http://schemas.openxmlformats.org/officeDocument/2006/relationships/hyperlink" Target="https://zh.wikipedia.org/wiki/%E8%BF%91%E4%B8%96#cite_note-4" TargetMode="External" /><Relationship Id="rId17" Type="http://schemas.openxmlformats.org/officeDocument/2006/relationships/hyperlink" Target="https://zh.wikipedia.org/w/index.php?title=%E6%A1%91%E5%8E%9F%E9%A8%AD%E8%97%8F&amp;action=edit&amp;redlink=1" TargetMode="External" /><Relationship Id="rId18" Type="http://schemas.openxmlformats.org/officeDocument/2006/relationships/hyperlink" Target="https://zh.wikipedia.org/wiki/%E4%BD%99%E8%8B%B1%E6%99%82" TargetMode="External" /><Relationship Id="rId19" Type="http://schemas.openxmlformats.org/officeDocument/2006/relationships/hyperlink" Target="https://zh.wikipedia.org/wiki/%E7%8E%8B%E6%9B%BE%E6%89%8D" TargetMode="External" /><Relationship Id="rId2" Type="http://schemas.openxmlformats.org/officeDocument/2006/relationships/webSettings" Target="webSettings.xml" /><Relationship Id="rId20" Type="http://schemas.openxmlformats.org/officeDocument/2006/relationships/hyperlink" Target="https://zh.wikipedia.org/wiki/%E6%9B%B9%E6%B0%B8%E5%92%8C" TargetMode="External" /><Relationship Id="rId21" Type="http://schemas.openxmlformats.org/officeDocument/2006/relationships/hyperlink" Target="https://ja.wikipedia.org/wiki/%E5%8F%A4%E4%BB%A3" TargetMode="External" /><Relationship Id="rId22" Type="http://schemas.openxmlformats.org/officeDocument/2006/relationships/hyperlink" Target="https://ja.wikipedia.org/wiki/%E4%B8%AD%E4%B8%96" TargetMode="External" /><Relationship Id="rId23" Type="http://schemas.openxmlformats.org/officeDocument/2006/relationships/hyperlink" Target="https://ja.wikipedia.org/wiki/%E8%BF%91%E4%BB%A3" TargetMode="External" /><Relationship Id="rId24" Type="http://schemas.openxmlformats.org/officeDocument/2006/relationships/hyperlink" Target="https://ja.wikipedia.org/wiki/%E3%83%AB%E3%83%8D%E3%82%B5%E3%83%B3%E3%82%B9" TargetMode="External" /><Relationship Id="rId25" Type="http://schemas.openxmlformats.org/officeDocument/2006/relationships/hyperlink" Target="https://ja.wikipedia.org/wiki/%E8%A5%BF%E6%B4%8B%E5%8F%B2" TargetMode="External" /><Relationship Id="rId26" Type="http://schemas.openxmlformats.org/officeDocument/2006/relationships/hyperlink" Target="https://ja.wikipedia.org/wiki/%E6%9D%B1%E6%B4%8B%E5%8F%B2" TargetMode="External" /><Relationship Id="rId27" Type="http://schemas.openxmlformats.org/officeDocument/2006/relationships/hyperlink" Target="https://ja.wikipedia.org/wiki/Wikipedia:%E3%80%8C%E8%A6%81%E5%87%BA%E5%85%B8%E3%80%8D%E3%82%92%E3%82%AF%E3%83%AA%E3%83%83%E3%82%AF%E3%81%95%E3%82%8C%E3%81%9F%E6%96%B9%E3%81%B8" TargetMode="External" /><Relationship Id="rId28" Type="http://schemas.openxmlformats.org/officeDocument/2006/relationships/hyperlink" Target="https://ja.wikipedia.org/wiki/%E6%9D%B1%E3%83%AD%E3%83%BC%E3%83%9E%E5%B8%9D%E5%9B%BD" TargetMode="External" /><Relationship Id="rId29" Type="http://schemas.openxmlformats.org/officeDocument/2006/relationships/hyperlink" Target="https://ja.wikipedia.org/wiki/%E5%AE%97%E6%95%99%E6%94%B9%E9%9D%A9" TargetMode="External" /><Relationship Id="rId3" Type="http://schemas.openxmlformats.org/officeDocument/2006/relationships/fontTable" Target="fontTable.xml" /><Relationship Id="rId30" Type="http://schemas.openxmlformats.org/officeDocument/2006/relationships/hyperlink" Target="https://ja.wikipedia.org/wiki/%E5%A4%A7%E8%88%AA%E6%B5%B7%E6%99%82%E4%BB%A3" TargetMode="External" /><Relationship Id="rId31" Type="http://schemas.openxmlformats.org/officeDocument/2006/relationships/hyperlink" Target="https://ja.wikipedia.org/wiki/15%E4%B8%96%E7%B4%80" TargetMode="External" /><Relationship Id="rId32" Type="http://schemas.openxmlformats.org/officeDocument/2006/relationships/hyperlink" Target="https://ja.wikipedia.org/wiki/16%E4%B8%96%E7%B4%80" TargetMode="External" /><Relationship Id="rId33" Type="http://schemas.openxmlformats.org/officeDocument/2006/relationships/hyperlink" Target="https://ja.wikipedia.org/wiki/%E5%B8%82%E6%B0%91%E9%9D%A9%E5%91%BD" TargetMode="External" /><Relationship Id="rId34" Type="http://schemas.openxmlformats.org/officeDocument/2006/relationships/hyperlink" Target="https://ja.wikipedia.org/wiki/%E7%94%A3%E6%A5%AD%E9%9D%A9%E5%91%BD" TargetMode="External" /><Relationship Id="rId35" Type="http://schemas.openxmlformats.org/officeDocument/2006/relationships/hyperlink" Target="https://ja.wikipedia.org/wiki/18%E4%B8%96%E7%B4%80" TargetMode="External" /><Relationship Id="rId36" Type="http://schemas.openxmlformats.org/officeDocument/2006/relationships/hyperlink" Target="https://ja.wikipedia.org/wiki/19%E4%B8%96%E7%B4%80" TargetMode="External" /><Relationship Id="rId37" Type="http://schemas.openxmlformats.org/officeDocument/2006/relationships/hyperlink" Target="https://ja.wikipedia.org/wiki/%E4%B8%BB%E6%A8%A9%E5%9B%BD%E5%AE%B6" TargetMode="External" /><Relationship Id="rId38" Type="http://schemas.openxmlformats.org/officeDocument/2006/relationships/hyperlink" Target="https://ja.wikipedia.org/wiki/%E7%B5%B6%E5%AF%BE%E7%8E%8B%E6%94%BF" TargetMode="External" /><Relationship Id="rId39" Type="http://schemas.openxmlformats.org/officeDocument/2006/relationships/hyperlink" Target="https://ja.wikipedia.org/wiki/%E3%83%95%E3%83%A9%E3%83%B3%E3%82%B9" TargetMode="External" /><Relationship Id="rId4" Type="http://schemas.openxmlformats.org/officeDocument/2006/relationships/hyperlink" Target="https://zh.wikipedia.org/wiki/%E6%AD%B7%E5%8F%B2%E5%AD%B8" TargetMode="External" /><Relationship Id="rId40" Type="http://schemas.openxmlformats.org/officeDocument/2006/relationships/hyperlink" Target="https://ja.wikipedia.org/wiki/%E3%83%95%E3%83%A9%E3%83%B3%E3%82%B9%E9%9D%A9%E5%91%BD" TargetMode="External" /><Relationship Id="rId41" Type="http://schemas.openxmlformats.org/officeDocument/2006/relationships/hyperlink" Target="https://ja.wikipedia.org/wiki/%E3%83%89%E3%82%A4%E3%83%84" TargetMode="External" /><Relationship Id="rId42" Type="http://schemas.openxmlformats.org/officeDocument/2006/relationships/hyperlink" Target="https://ja.wikipedia.org/wiki/%E3%82%A2%E3%83%A1%E3%83%AA%E3%82%AB%E7%8B%AC%E7%AB%8B%E9%9D%A9%E5%91%BD" TargetMode="External" /><Relationship Id="rId43" Type="http://schemas.openxmlformats.org/officeDocument/2006/relationships/hyperlink" Target="https://ja.wikipedia.org/wiki/%E7%A5%9E%E8%81%96%E3%83%AD%E3%83%BC%E3%83%9E%E5%B8%9D%E5%9B%BD" TargetMode="External" /><Relationship Id="rId44" Type="http://schemas.openxmlformats.org/officeDocument/2006/relationships/hyperlink" Target="https://ja.wikipedia.org/w/index.php?title=%E8%BF%91%E4%B8%96&amp;action=edit&amp;section=4" TargetMode="External" /><Relationship Id="rId45" Type="http://schemas.openxmlformats.org/officeDocument/2006/relationships/hyperlink" Target="https://ja.wikipedia.org/wiki/%E4%B8%AD%E5%9B%BD%E3%81%AE%E6%AD%B4%E5%8F%B2" TargetMode="External" /><Relationship Id="rId46" Type="http://schemas.openxmlformats.org/officeDocument/2006/relationships/hyperlink" Target="https://ja.wikipedia.org/wiki/%E5%8C%97%E5%AE%8B" TargetMode="External" /><Relationship Id="rId47" Type="http://schemas.openxmlformats.org/officeDocument/2006/relationships/hyperlink" Target="https://ja.wikipedia.org/wiki/%E6%98%8E" TargetMode="External" /><Relationship Id="rId48" Type="http://schemas.openxmlformats.org/officeDocument/2006/relationships/hyperlink" Target="https://ja.wikipedia.org/wiki/%E6%B8%85" TargetMode="External" /><Relationship Id="rId49" Type="http://schemas.openxmlformats.org/officeDocument/2006/relationships/hyperlink" Target="https://ja.wikipedia.org/wiki/%E5%86%85%E8%97%A4%E6%B9%96%E5%8D%97" TargetMode="External" /><Relationship Id="rId5" Type="http://schemas.openxmlformats.org/officeDocument/2006/relationships/hyperlink" Target="https://zh.wikipedia.org/wiki/%E4%B8%AD%E4%B8%96%E7%B4%80" TargetMode="External" /><Relationship Id="rId50" Type="http://schemas.openxmlformats.org/officeDocument/2006/relationships/hyperlink" Target="https://ja.wikipedia.org/wiki/%E5%AE%AE%E5%B4%8E%E5%B8%82%E5%AE%9A" TargetMode="External" /><Relationship Id="rId51" Type="http://schemas.openxmlformats.org/officeDocument/2006/relationships/hyperlink" Target="https://ja.wikipedia.org/wiki/%E4%BA%AC%E9%83%BD%E5%AD%A6%E6%B4%BE" TargetMode="External" /><Relationship Id="rId52" Type="http://schemas.openxmlformats.org/officeDocument/2006/relationships/hyperlink" Target="https://ja.wikipedia.org/wiki/%E8%A5%BF%E5%B6%8B%E5%AE%9A%E7%94%9F" TargetMode="External" /><Relationship Id="rId53" Type="http://schemas.openxmlformats.org/officeDocument/2006/relationships/hyperlink" Target="https://ja.wikipedia.org/w/index.php?title=%E6%9D%B1%E4%BA%AC%E5%AD%A6%E6%B4%BE&amp;action=edit&amp;redlink=1" TargetMode="External" /><Relationship Id="rId54" Type="http://schemas.openxmlformats.org/officeDocument/2006/relationships/hyperlink" Target="https://ja.wikipedia.org/wiki/%E5%8D%97%E5%8C%97%E6%9C%9D%E6%99%82%E4%BB%A3_(%E4%B8%AD%E5%9B%BD)" TargetMode="External" /><Relationship Id="rId55" Type="http://schemas.openxmlformats.org/officeDocument/2006/relationships/hyperlink" Target="https://ja.wikipedia.org/wiki/%E5%AE%8B_(%E5%8D%97%E6%9C%9D)" TargetMode="External" /><Relationship Id="rId56" Type="http://schemas.openxmlformats.org/officeDocument/2006/relationships/hyperlink" Target="https://ja.wikipedia.org/wiki/%E8%A3%B4%E6%9D%BE%E4%B9%8B" TargetMode="External" /><Relationship Id="rId57" Type="http://schemas.openxmlformats.org/officeDocument/2006/relationships/hyperlink" Target="https://ja.wikipedia.org/wiki/%E4%B8%89%E5%9B%BD%E5%BF%97_(%E6%AD%B4%E5%8F%B2%E6%9B%B8)" TargetMode="External" /><Relationship Id="rId58" Type="http://schemas.openxmlformats.org/officeDocument/2006/relationships/hyperlink" Target="https://ja.wikipedia.org/wiki/%E4%B8%89%E5%9B%BD%E6%99%82%E4%BB%A3_(%E4%B8%AD%E5%9B%BD)" TargetMode="External" /><Relationship Id="rId59" Type="http://schemas.openxmlformats.org/officeDocument/2006/relationships/hyperlink" Target="https://ja.wikipedia.org/w/index.php?title=%E8%BF%91%E4%B8%96&amp;action=edit&amp;section=5" TargetMode="External" /><Relationship Id="rId6" Type="http://schemas.openxmlformats.org/officeDocument/2006/relationships/hyperlink" Target="https://zh.wikipedia.org/wiki/%E7%8E%B0%E4%BB%A3" TargetMode="External" /><Relationship Id="rId60" Type="http://schemas.openxmlformats.org/officeDocument/2006/relationships/hyperlink" Target="https://ja.wikipedia.org/wiki/%E4%BA%AC%E9%83%BD%E5%B8%9D%E5%9B%BD%E5%A4%A7%E5%AD%A6" TargetMode="External" /><Relationship Id="rId61" Type="http://schemas.openxmlformats.org/officeDocument/2006/relationships/hyperlink" Target="https://ja.wikipedia.org/wiki/%E8%BF%91%E4%B8%96#cite_note-1" TargetMode="External" /><Relationship Id="rId62" Type="http://schemas.openxmlformats.org/officeDocument/2006/relationships/hyperlink" Target="https://ja.wikipedia.org/wiki/%E6%97%A5%E6%9C%AC%E3%81%AE%E6%AD%B4%E5%8F%B2" TargetMode="External" /><Relationship Id="rId63" Type="http://schemas.openxmlformats.org/officeDocument/2006/relationships/hyperlink" Target="https://ja.wikipedia.org/wiki/%E5%85%83%E5%92%8C%E5%85%83%E5%B9%B4" TargetMode="External" /><Relationship Id="rId64" Type="http://schemas.openxmlformats.org/officeDocument/2006/relationships/hyperlink" Target="https://ja.wikipedia.org/wiki/1615%E5%B9%B4" TargetMode="External" /><Relationship Id="rId65" Type="http://schemas.openxmlformats.org/officeDocument/2006/relationships/hyperlink" Target="https://ja.wikipedia.org/wiki/%E8%B1%8A%E8%87%A3%E6%B0%8F" TargetMode="External" /><Relationship Id="rId66" Type="http://schemas.openxmlformats.org/officeDocument/2006/relationships/hyperlink" Target="https://ja.wikipedia.org/wiki/%E5%AE%89%E5%9C%9F%E6%A1%83%E5%B1%B1%E6%99%82%E4%BB%A3" TargetMode="External" /><Relationship Id="rId67" Type="http://schemas.openxmlformats.org/officeDocument/2006/relationships/hyperlink" Target="https://ja.wikipedia.org/wiki/%E6%B1%9F%E6%88%B8%E6%99%82%E4%BB%A3" TargetMode="External" /><Relationship Id="rId68" Type="http://schemas.openxmlformats.org/officeDocument/2006/relationships/hyperlink" Target="https://ja.wikipedia.org/wiki/%E6%88%A6%E5%9B%BD%E6%99%82%E4%BB%A3_(%E6%97%A5%E6%9C%AC)" TargetMode="External" /><Relationship Id="rId69" Type="http://schemas.openxmlformats.org/officeDocument/2006/relationships/hyperlink" Target="https://ja.wikipedia.org/wiki/%E8%BF%91%E4%B8%96#cite_note-2" TargetMode="External" /><Relationship Id="rId7" Type="http://schemas.openxmlformats.org/officeDocument/2006/relationships/hyperlink" Target="https://zh.wikipedia.org/wiki/%E6%AC%A7%E6%B4%B2%E5%8F%B2" TargetMode="External" /><Relationship Id="rId70" Type="http://schemas.openxmlformats.org/officeDocument/2006/relationships/hyperlink" Target="https://ja.wikipedia.org/wiki/%E6%AD%A6%E5%AE%B6%E6%94%BF%E6%A8%A9" TargetMode="External" /><Relationship Id="rId71" Type="http://schemas.openxmlformats.org/officeDocument/2006/relationships/hyperlink" Target="https://ja.wikipedia.org/wiki/%E7%B9%94%E7%94%B0%E6%94%BF%E6%A8%A9" TargetMode="External" /><Relationship Id="rId72" Type="http://schemas.openxmlformats.org/officeDocument/2006/relationships/hyperlink" Target="https://ja.wikipedia.org/wiki/%E8%B1%8A%E8%87%A3%E6%94%BF%E6%A8%A9" TargetMode="External" /><Relationship Id="rId73" Type="http://schemas.openxmlformats.org/officeDocument/2006/relationships/hyperlink" Target="https://ja.wikipedia.org/wiki/%E7%B9%94%E7%94%B0%E4%BF%A1%E9%95%B7" TargetMode="External" /><Relationship Id="rId74" Type="http://schemas.openxmlformats.org/officeDocument/2006/relationships/hyperlink" Target="https://ja.wikipedia.org/wiki/1568%E5%B9%B4" TargetMode="External" /><Relationship Id="rId75" Type="http://schemas.openxmlformats.org/officeDocument/2006/relationships/hyperlink" Target="https://ja.wikipedia.org/wiki/%E5%BE%B3%E5%B7%9D%E6%85%B6%E5%96%9C" TargetMode="External" /><Relationship Id="rId76" Type="http://schemas.openxmlformats.org/officeDocument/2006/relationships/hyperlink" Target="https://ja.wikipedia.org/wiki/%E5%A4%A7%E6%94%BF%E5%A5%89%E9%82%84" TargetMode="External" /><Relationship Id="rId77" Type="http://schemas.openxmlformats.org/officeDocument/2006/relationships/hyperlink" Target="https://ja.wikipedia.org/wiki/1867%E5%B9%B4" TargetMode="External" /><Relationship Id="rId78" Type="http://schemas.openxmlformats.org/officeDocument/2006/relationships/hyperlink" Target="https://ja.wikipedia.org/wiki/1830%E5%B9%B4%E4%BB%A3" TargetMode="External" /><Relationship Id="rId79" Type="http://schemas.openxmlformats.org/officeDocument/2006/relationships/hyperlink" Target="https://ja.wikipedia.org/wiki/%E3%83%9E%E3%82%B7%E3%83%A5%E3%83%BC%E3%83%BB%E3%83%9A%E3%83%AA%E3%83%BC" TargetMode="External" /><Relationship Id="rId8" Type="http://schemas.openxmlformats.org/officeDocument/2006/relationships/hyperlink" Target="https://zh.wikipedia.org/wiki/%E6%97%A5%E6%9C%AC%E5%8F%B2" TargetMode="External" /><Relationship Id="rId80" Type="http://schemas.openxmlformats.org/officeDocument/2006/relationships/hyperlink" Target="https://ja.wikipedia.org/wiki/1853%E5%B9%B4" TargetMode="External" /><Relationship Id="rId81" Type="http://schemas.openxmlformats.org/officeDocument/2006/relationships/hyperlink" Target="https://ja.wikipedia.org/wiki/%E6%97%A5%E7%B1%B3%E5%92%8C%E8%A6%AA%E6%9D%A1%E7%B4%84" TargetMode="External" /><Relationship Id="rId82" Type="http://schemas.openxmlformats.org/officeDocument/2006/relationships/hyperlink" Target="https://ja.wikipedia.org/wiki/1854%E5%B9%B4" TargetMode="External" /><Relationship Id="rId83" Type="http://schemas.openxmlformats.org/officeDocument/2006/relationships/hyperlink" Target="https://ja.wikipedia.org/wiki/%E9%96%8B%E5%9B%BD" TargetMode="External" /><Relationship Id="rId84" Type="http://schemas.openxmlformats.org/officeDocument/2006/relationships/hyperlink" Target="https://ja.wikipedia.org/wiki/%E6%88%A6%E5%9B%BD%E5%A4%A7%E5%90%8D" TargetMode="External" /><Relationship Id="rId85" Type="http://schemas.openxmlformats.org/officeDocument/2006/relationships/hyperlink" Target="https://ja.wikipedia.org/wiki/%E9%96%A2%E3%83%B6%E5%8E%9F%E3%81%AE%E6%88%A6%E3%81%84" TargetMode="External" /><Relationship Id="rId86" Type="http://schemas.openxmlformats.org/officeDocument/2006/relationships/hyperlink" Target="https://ja.wikipedia.org/wiki/%E9%96%A2%E6%9D%B1%E5%9C%B0%E6%96%B9" TargetMode="External" /><Relationship Id="rId87" Type="http://schemas.openxmlformats.org/officeDocument/2006/relationships/hyperlink" Target="https://ja.wikipedia.org/wiki/1590%E5%B9%B4" TargetMode="External" /><Relationship Id="rId88" Type="http://schemas.openxmlformats.org/officeDocument/2006/relationships/hyperlink" Target="https://ja.wikipedia.org/wiki/7%E6%9C%8811%E6%97%A5_(%E6%97%A7%E6%9A%A6)" TargetMode="External" /><Relationship Id="rId89" Type="http://schemas.openxmlformats.org/officeDocument/2006/relationships/hyperlink" Target="https://ja.wikipedia.org/wiki/%E5%BE%8C%E5%8C%97%E6%9D%A1%E6%B0%8F" TargetMode="External" /><Relationship Id="rId9" Type="http://schemas.openxmlformats.org/officeDocument/2006/relationships/hyperlink" Target="https://zh.wikipedia.org/wiki/%E4%B8%AD%E5%9B%BD%E5%8F%B2" TargetMode="External" /><Relationship Id="rId90" Type="http://schemas.openxmlformats.org/officeDocument/2006/relationships/hyperlink" Target="https://ja.wikipedia.org/wiki/8%E6%9C%881%E6%97%A5_(%E6%97%A7%E6%9A%A6)" TargetMode="External" /><Relationship Id="rId91" Type="http://schemas.openxmlformats.org/officeDocument/2006/relationships/hyperlink" Target="https://ja.wikipedia.org/wiki/%E5%BE%B3%E5%B7%9D%E5%AE%B6%E5%BA%B7" TargetMode="External" /><Relationship Id="rId92" Type="http://schemas.openxmlformats.org/officeDocument/2006/relationships/hyperlink" Target="https://ja.wikipedia.org/wiki/1868%E5%B9%B4" TargetMode="External" /><Relationship Id="rId93" Type="http://schemas.openxmlformats.org/officeDocument/2006/relationships/hyperlink" Target="https://ja.wikipedia.org/wiki/4%E6%9C%88_(%E6%97%A7%E6%9A%A6)" TargetMode="External" /><Relationship Id="rId94" Type="http://schemas.openxmlformats.org/officeDocument/2006/relationships/hyperlink" Target="https://ja.wikipedia.org/wiki/%E9%9D%99%E5%B2%A1%E7%9C%8C" TargetMode="External" /><Relationship Id="rId95" Type="http://schemas.openxmlformats.org/officeDocument/2006/relationships/hyperlink" Target="https://ja.wikipedia.org/wiki/%E5%A4%A7%E9%98%AA%E5%BA%9C" TargetMode="External" /><Relationship Id="rId96" Type="http://schemas.openxmlformats.org/officeDocument/2006/relationships/hyperlink" Target="https://ja.wikipedia.org/wiki/%E5%B1%B1%E5%8F%A3%E7%9C%8C" TargetMode="External" /><Relationship Id="rId97" Type="http://schemas.openxmlformats.org/officeDocument/2006/relationships/hyperlink" Target="https://ja.wikipedia.org/wiki/%E6%96%B0%E6%BD%9F%E7%9C%8C" TargetMode="External" /><Relationship Id="rId98" Type="http://schemas.openxmlformats.org/officeDocument/2006/relationships/hyperlink" Target="https://ja.wikipedia.org/wiki/1598%E5%B9%B4" TargetMode="External" /><Relationship Id="rId99" Type="http://schemas.openxmlformats.org/officeDocument/2006/relationships/hyperlink" Target="https://ja.wikipedia.org/wiki/%E5%A0%80%E7%A7%80%E6%B2%B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2020-08-21T09:12:09Z</dcterms:created>
  <dcterms:modified xsi:type="dcterms:W3CDTF">2020-08-21T09:12:09Z</dcterms:modified>
</cp:coreProperties>
</file>